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52B" w:rsidRPr="001C4924" w:rsidRDefault="00A4252B" w:rsidP="003B4DE6">
      <w:pPr>
        <w:tabs>
          <w:tab w:val="left" w:pos="9639"/>
        </w:tabs>
        <w:spacing w:after="0"/>
        <w:ind w:left="142"/>
        <w:jc w:val="center"/>
        <w:rPr>
          <w:rFonts w:ascii="Times New Roman" w:hAnsi="Times New Roman"/>
        </w:rPr>
      </w:pPr>
      <w:r w:rsidRPr="00EA2437">
        <w:rPr>
          <w:rFonts w:ascii="Times New Roman" w:hAnsi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.75pt;height:47.25pt;visibility:visible" filled="t">
            <v:imagedata r:id="rId7" o:title=""/>
          </v:shape>
        </w:pict>
      </w:r>
    </w:p>
    <w:tbl>
      <w:tblPr>
        <w:tblW w:w="99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9785"/>
        <w:gridCol w:w="129"/>
      </w:tblGrid>
      <w:tr w:rsidR="00A4252B" w:rsidRPr="00793ECF" w:rsidTr="00DC68E4">
        <w:trPr>
          <w:gridAfter w:val="1"/>
          <w:wAfter w:w="129" w:type="dxa"/>
          <w:cantSplit/>
          <w:trHeight w:val="244"/>
        </w:trPr>
        <w:tc>
          <w:tcPr>
            <w:tcW w:w="9785" w:type="dxa"/>
          </w:tcPr>
          <w:p w:rsidR="00A4252B" w:rsidRPr="00793ECF" w:rsidRDefault="00A4252B" w:rsidP="00BB5E11">
            <w:pPr>
              <w:spacing w:after="0" w:line="240" w:lineRule="atLeast"/>
              <w:jc w:val="center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caps/>
              </w:rPr>
              <w:t>МИНОБРНАУКИ РОССИИ</w:t>
            </w:r>
          </w:p>
        </w:tc>
      </w:tr>
      <w:tr w:rsidR="00A4252B" w:rsidRPr="00793ECF" w:rsidTr="00DC68E4">
        <w:trPr>
          <w:gridAfter w:val="1"/>
          <w:wAfter w:w="129" w:type="dxa"/>
          <w:cantSplit/>
          <w:trHeight w:val="24"/>
        </w:trPr>
        <w:tc>
          <w:tcPr>
            <w:tcW w:w="9785" w:type="dxa"/>
          </w:tcPr>
          <w:p w:rsidR="00A4252B" w:rsidRPr="0015741F" w:rsidRDefault="00A4252B" w:rsidP="00BB5E11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482010617"/>
            <w:r w:rsidRPr="001C4924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</w:t>
            </w:r>
          </w:p>
          <w:p w:rsidR="00A4252B" w:rsidRPr="0015741F" w:rsidRDefault="00A4252B" w:rsidP="00BB5E11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15741F">
              <w:rPr>
                <w:rFonts w:ascii="Times New Roman" w:hAnsi="Times New Roman" w:cs="Times New Roman"/>
                <w:b w:val="0"/>
                <w:sz w:val="24"/>
              </w:rPr>
              <w:t xml:space="preserve"> учреждение</w:t>
            </w:r>
            <w:bookmarkStart w:id="1" w:name="_Toc482010618"/>
            <w:bookmarkEnd w:id="0"/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</w:t>
            </w:r>
            <w:r w:rsidRPr="0015741F"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  <w:bookmarkEnd w:id="1"/>
          </w:p>
          <w:p w:rsidR="00A4252B" w:rsidRPr="001C4924" w:rsidRDefault="00A4252B" w:rsidP="00BB5E11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</w:rPr>
            </w:pPr>
            <w:bookmarkStart w:id="2" w:name="_Toc482010619"/>
            <w:r w:rsidRPr="001C4924">
              <w:rPr>
                <w:rFonts w:ascii="Times New Roman" w:hAnsi="Times New Roman" w:cs="Times New Roman"/>
                <w:sz w:val="24"/>
              </w:rPr>
              <w:t>"Московский технологический университет"</w:t>
            </w:r>
            <w:bookmarkEnd w:id="2"/>
          </w:p>
          <w:p w:rsidR="00A4252B" w:rsidRPr="001C4924" w:rsidRDefault="00A4252B" w:rsidP="00BB5E11">
            <w:pPr>
              <w:pStyle w:val="Heading1"/>
              <w:spacing w:after="0"/>
              <w:jc w:val="center"/>
              <w:rPr>
                <w:rFonts w:ascii="Times New Roman" w:hAnsi="Times New Roman" w:cs="Times New Roman"/>
              </w:rPr>
            </w:pPr>
            <w:bookmarkStart w:id="3" w:name="_Toc482010620"/>
            <w:r w:rsidRPr="001C4924">
              <w:rPr>
                <w:rFonts w:ascii="Times New Roman" w:hAnsi="Times New Roman" w:cs="Times New Roman"/>
              </w:rPr>
              <w:t>МИРЭА</w:t>
            </w:r>
            <w:bookmarkEnd w:id="3"/>
          </w:p>
          <w:p w:rsidR="00A4252B" w:rsidRPr="00793ECF" w:rsidRDefault="00A4252B" w:rsidP="00BB5E1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</w:r>
            <w:r w:rsidRPr="004841D5">
              <w:rPr>
                <w:rFonts w:ascii="Times New Roman" w:hAnsi="Times New Roman"/>
                <w:noProof/>
              </w:rPr>
              <w:pict>
                <v:group id="Group 5" o:spid="_x0000_s1026" style="width:458.95pt;height:26.95pt;mso-position-horizontal-relative:char;mso-position-vertical-relative:line" coordsize="9179,539">
                  <v:rect id="Rectangle 6" o:spid="_x0000_s1027" style="position:absolute;width:9178;height:53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w9Kb8A&#10;AADaAAAADwAAAGRycy9kb3ducmV2LnhtbERPTa/BQBTdS/yHyZXYMWUhL2UIglh4LxSJ5U3nakvn&#10;TtMZ1L9/s5BYnpzvyawxpXhS7QrLCgb9CARxanXBmYLTcd37AeE8ssbSMil4k4PZtN2aYKztiw/0&#10;THwmQgi7GBXk3lexlC7NyaDr24o4cFdbG/QB1pnUNb5CuCnlMIpG0mDBoSHHipY5pffkYRTcLuac&#10;7fXo3vwecfdO/la3zeKkVLfTzMcgPDX+K/64t1pB2BquhBsgp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DD0pvwAAANoAAAAPAAAAAAAAAAAAAAAAAJgCAABkcnMvZG93bnJl&#10;di54bWxQSwUGAAAAAAQABAD1AAAAhAMAAAAA&#10;" filled="f" stroked="f" strokecolor="#3465a4">
                    <v:stroke joinstyle="round"/>
                  </v:rect>
                  <v:line id="Line 7" o:spid="_x0000_s1028" style="position:absolute;flip:y;visibility:visible" from="360,179" to="9178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L4y8IAAADaAAAADwAAAGRycy9kb3ducmV2LnhtbESP0WrCQBRE34X+w3ILfdONFiWNrlJb&#10;hfokpn7ATfaahGbvLtlV49+7BcHHYWbOMItVb1pxoc43lhWMRwkI4tLqhisFx9/tMAXhA7LG1jIp&#10;uJGH1fJlsMBM2ysf6JKHSkQI+wwV1CG4TEpf1mTQj6wjjt7JdgZDlF0ldYfXCDetnCTJTBpsOC7U&#10;6OirpvIvPxsFPC3SYnOU3/l63+jd+N0V55tT6u21/5yDCNSHZ/jR/tEKPuD/Srw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L4y8IAAADaAAAADwAAAAAAAAAAAAAA&#10;AAChAgAAZHJzL2Rvd25yZXYueG1sUEsFBgAAAAAEAAQA+QAAAJADAAAAAA==&#10;" strokeweight="1.06mm">
                    <v:stroke joinstyle="miter" endcap="square"/>
                  </v:line>
                  <w10:anchorlock/>
                </v:group>
              </w:pict>
            </w:r>
          </w:p>
        </w:tc>
      </w:tr>
      <w:tr w:rsidR="00A4252B" w:rsidRPr="00793ECF" w:rsidTr="00DC68E4">
        <w:tblPrEx>
          <w:tblCellMar>
            <w:left w:w="108" w:type="dxa"/>
            <w:right w:w="108" w:type="dxa"/>
          </w:tblCellMar>
        </w:tblPrEx>
        <w:trPr>
          <w:trHeight w:val="633"/>
        </w:trPr>
        <w:tc>
          <w:tcPr>
            <w:tcW w:w="9914" w:type="dxa"/>
            <w:gridSpan w:val="2"/>
          </w:tcPr>
          <w:p w:rsidR="00A4252B" w:rsidRPr="00793ECF" w:rsidRDefault="00A4252B" w:rsidP="00DC68E4">
            <w:pPr>
              <w:tabs>
                <w:tab w:val="left" w:leader="underscore" w:pos="7781"/>
              </w:tabs>
              <w:spacing w:after="0"/>
              <w:jc w:val="center"/>
              <w:rPr>
                <w:rFonts w:ascii="Times New Roman" w:hAnsi="Times New Roman"/>
                <w:i/>
              </w:rPr>
            </w:pPr>
            <w:r w:rsidRPr="00793ECF">
              <w:rPr>
                <w:rFonts w:ascii="Times New Roman" w:hAnsi="Times New Roman"/>
              </w:rPr>
              <w:t>__________________________________</w:t>
            </w:r>
            <w:r w:rsidRPr="00793ECF">
              <w:rPr>
                <w:rFonts w:ascii="Times New Roman" w:hAnsi="Times New Roman"/>
                <w:u w:val="single"/>
              </w:rPr>
              <w:t>Кибернетика</w:t>
            </w:r>
            <w:r w:rsidRPr="00793ECF">
              <w:rPr>
                <w:rFonts w:ascii="Times New Roman" w:hAnsi="Times New Roman"/>
              </w:rPr>
              <w:t>________________________________</w:t>
            </w:r>
          </w:p>
          <w:p w:rsidR="00A4252B" w:rsidRPr="00793ECF" w:rsidRDefault="00A4252B" w:rsidP="006726BE">
            <w:pPr>
              <w:tabs>
                <w:tab w:val="left" w:pos="3122"/>
                <w:tab w:val="center" w:pos="4836"/>
                <w:tab w:val="left" w:leader="underscore" w:pos="7781"/>
              </w:tabs>
              <w:spacing w:after="0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i/>
              </w:rPr>
              <w:tab/>
            </w:r>
            <w:r w:rsidRPr="00793ECF">
              <w:rPr>
                <w:rFonts w:ascii="Times New Roman" w:hAnsi="Times New Roman"/>
                <w:i/>
              </w:rPr>
              <w:tab/>
              <w:t>(наименование института)</w:t>
            </w:r>
          </w:p>
        </w:tc>
      </w:tr>
      <w:tr w:rsidR="00A4252B" w:rsidRPr="00793ECF" w:rsidTr="00DC68E4">
        <w:tblPrEx>
          <w:tblCellMar>
            <w:left w:w="108" w:type="dxa"/>
            <w:right w:w="108" w:type="dxa"/>
          </w:tblCellMar>
        </w:tblPrEx>
        <w:trPr>
          <w:trHeight w:val="645"/>
        </w:trPr>
        <w:tc>
          <w:tcPr>
            <w:tcW w:w="9914" w:type="dxa"/>
            <w:gridSpan w:val="2"/>
          </w:tcPr>
          <w:p w:rsidR="00A4252B" w:rsidRPr="00793ECF" w:rsidRDefault="00A4252B" w:rsidP="00DC68E4">
            <w:pPr>
              <w:tabs>
                <w:tab w:val="left" w:leader="underscore" w:pos="7781"/>
              </w:tabs>
              <w:spacing w:after="0"/>
              <w:jc w:val="center"/>
              <w:rPr>
                <w:rFonts w:ascii="Times New Roman" w:hAnsi="Times New Roman"/>
                <w:i/>
              </w:rPr>
            </w:pPr>
            <w:r w:rsidRPr="00793ECF">
              <w:rPr>
                <w:rFonts w:ascii="Times New Roman" w:hAnsi="Times New Roman"/>
              </w:rPr>
              <w:t>______________________________</w:t>
            </w:r>
            <w:r w:rsidRPr="00793ECF">
              <w:rPr>
                <w:rFonts w:ascii="Times New Roman" w:hAnsi="Times New Roman"/>
                <w:u w:val="single"/>
              </w:rPr>
              <w:t>«Высшая математика»</w:t>
            </w:r>
            <w:r w:rsidRPr="00793ECF">
              <w:rPr>
                <w:rFonts w:ascii="Times New Roman" w:hAnsi="Times New Roman"/>
              </w:rPr>
              <w:t>____________________________</w:t>
            </w:r>
          </w:p>
          <w:p w:rsidR="00A4252B" w:rsidRPr="00793ECF" w:rsidRDefault="00A4252B" w:rsidP="00DC68E4">
            <w:pPr>
              <w:tabs>
                <w:tab w:val="left" w:leader="underscore" w:pos="7781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i/>
              </w:rPr>
              <w:t>(наименование кафедры)</w:t>
            </w:r>
          </w:p>
        </w:tc>
      </w:tr>
    </w:tbl>
    <w:p w:rsidR="00A4252B" w:rsidRPr="001C4924" w:rsidRDefault="00A4252B" w:rsidP="007C7C26">
      <w:pPr>
        <w:shd w:val="clear" w:color="auto" w:fill="FFFFFF"/>
        <w:spacing w:after="0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0" w:type="auto"/>
        <w:tblInd w:w="-176" w:type="dxa"/>
        <w:tblLayout w:type="fixed"/>
        <w:tblLook w:val="0000"/>
      </w:tblPr>
      <w:tblGrid>
        <w:gridCol w:w="4825"/>
        <w:gridCol w:w="4826"/>
      </w:tblGrid>
      <w:tr w:rsidR="00A4252B" w:rsidRPr="00793ECF" w:rsidTr="00DC68E4">
        <w:trPr>
          <w:trHeight w:val="378"/>
        </w:trPr>
        <w:tc>
          <w:tcPr>
            <w:tcW w:w="9651" w:type="dxa"/>
            <w:gridSpan w:val="2"/>
          </w:tcPr>
          <w:p w:rsidR="00A4252B" w:rsidRPr="00793ECF" w:rsidRDefault="00A4252B" w:rsidP="00DC68E4">
            <w:pPr>
              <w:shd w:val="clear" w:color="auto" w:fill="FFFFFF"/>
              <w:spacing w:after="0"/>
              <w:jc w:val="center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b/>
                <w:sz w:val="28"/>
                <w:szCs w:val="28"/>
              </w:rPr>
              <w:t>КУРСОВАЯ РАБОТА</w:t>
            </w:r>
          </w:p>
        </w:tc>
      </w:tr>
      <w:tr w:rsidR="00A4252B" w:rsidRPr="00793ECF" w:rsidTr="00DC68E4">
        <w:trPr>
          <w:trHeight w:val="378"/>
        </w:trPr>
        <w:tc>
          <w:tcPr>
            <w:tcW w:w="9651" w:type="dxa"/>
            <w:gridSpan w:val="2"/>
          </w:tcPr>
          <w:p w:rsidR="00A4252B" w:rsidRPr="00793ECF" w:rsidRDefault="00A4252B" w:rsidP="00DC68E4">
            <w:pPr>
              <w:shd w:val="clear" w:color="auto" w:fill="FFFFFF"/>
              <w:spacing w:after="0"/>
              <w:jc w:val="center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A4252B" w:rsidRPr="00793ECF" w:rsidTr="00DC68E4">
        <w:trPr>
          <w:trHeight w:val="526"/>
        </w:trPr>
        <w:tc>
          <w:tcPr>
            <w:tcW w:w="9651" w:type="dxa"/>
            <w:gridSpan w:val="2"/>
          </w:tcPr>
          <w:p w:rsidR="00A4252B" w:rsidRPr="00793ECF" w:rsidRDefault="00A4252B" w:rsidP="00DC68E4">
            <w:pPr>
              <w:shd w:val="clear" w:color="auto" w:fill="FFFFFF"/>
              <w:spacing w:after="0"/>
              <w:jc w:val="center"/>
              <w:rPr>
                <w:rFonts w:ascii="Times New Roman" w:hAnsi="Times New Roman"/>
                <w:i/>
              </w:rPr>
            </w:pPr>
            <w:r w:rsidRPr="00793ECF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«</w:t>
            </w:r>
            <w:r w:rsidRPr="00793ECF">
              <w:rPr>
                <w:rFonts w:ascii="Times New Roman" w:hAnsi="Times New Roman"/>
                <w:sz w:val="28"/>
                <w:szCs w:val="28"/>
              </w:rPr>
              <w:t>Языки программирования</w:t>
            </w:r>
            <w:r w:rsidRPr="00793ECF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»</w:t>
            </w:r>
          </w:p>
        </w:tc>
      </w:tr>
      <w:tr w:rsidR="00A4252B" w:rsidRPr="00793ECF" w:rsidTr="00DC68E4">
        <w:trPr>
          <w:trHeight w:val="476"/>
        </w:trPr>
        <w:tc>
          <w:tcPr>
            <w:tcW w:w="9651" w:type="dxa"/>
            <w:gridSpan w:val="2"/>
          </w:tcPr>
          <w:p w:rsidR="00A4252B" w:rsidRPr="00793ECF" w:rsidRDefault="00A4252B" w:rsidP="00F8136E">
            <w:pPr>
              <w:shd w:val="clear" w:color="auto" w:fill="FFFFFF"/>
              <w:spacing w:after="0"/>
              <w:jc w:val="center"/>
              <w:rPr>
                <w:rFonts w:ascii="Times New Roman" w:hAnsi="Times New Roman"/>
                <w:i/>
              </w:rPr>
            </w:pPr>
            <w:r w:rsidRPr="00793ECF">
              <w:rPr>
                <w:rFonts w:ascii="Times New Roman" w:hAnsi="Times New Roman"/>
                <w:b/>
                <w:sz w:val="24"/>
                <w:szCs w:val="24"/>
              </w:rPr>
              <w:t>Тема курсовой работы «Моделирование калькулятора»</w:t>
            </w:r>
          </w:p>
          <w:p w:rsidR="00A4252B" w:rsidRPr="00793ECF" w:rsidRDefault="00A4252B" w:rsidP="00DC68E4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</w:p>
        </w:tc>
      </w:tr>
      <w:tr w:rsidR="00A4252B" w:rsidRPr="00793ECF" w:rsidTr="00DC68E4">
        <w:trPr>
          <w:trHeight w:val="934"/>
        </w:trPr>
        <w:tc>
          <w:tcPr>
            <w:tcW w:w="4825" w:type="dxa"/>
          </w:tcPr>
          <w:p w:rsidR="00A4252B" w:rsidRPr="00793ECF" w:rsidRDefault="00A4252B" w:rsidP="00F8136E">
            <w:pPr>
              <w:spacing w:after="0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sz w:val="24"/>
                <w:szCs w:val="24"/>
              </w:rPr>
              <w:t xml:space="preserve">     Студент группы </w:t>
            </w:r>
            <w:bookmarkStart w:id="4" w:name="_GoBack"/>
            <w:bookmarkEnd w:id="4"/>
          </w:p>
          <w:p w:rsidR="00A4252B" w:rsidRPr="00793ECF" w:rsidRDefault="00A4252B" w:rsidP="00DC68E4">
            <w:pPr>
              <w:shd w:val="clear" w:color="auto" w:fill="FFFFFF"/>
              <w:spacing w:after="0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4826" w:type="dxa"/>
          </w:tcPr>
          <w:p w:rsidR="00A4252B" w:rsidRPr="00793ECF" w:rsidRDefault="00A4252B" w:rsidP="00666405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i/>
              </w:rPr>
              <w:t xml:space="preserve"> </w:t>
            </w:r>
          </w:p>
        </w:tc>
      </w:tr>
      <w:tr w:rsidR="00A4252B" w:rsidRPr="00793ECF" w:rsidTr="00DC68E4">
        <w:trPr>
          <w:trHeight w:val="513"/>
        </w:trPr>
        <w:tc>
          <w:tcPr>
            <w:tcW w:w="4825" w:type="dxa"/>
          </w:tcPr>
          <w:p w:rsidR="00A4252B" w:rsidRPr="00793ECF" w:rsidRDefault="00A4252B" w:rsidP="00F8136E">
            <w:pPr>
              <w:spacing w:after="0"/>
              <w:ind w:firstLine="284"/>
              <w:rPr>
                <w:rFonts w:ascii="Times New Roman" w:hAnsi="Times New Roman"/>
                <w:i/>
                <w:sz w:val="24"/>
                <w:szCs w:val="24"/>
              </w:rPr>
            </w:pPr>
            <w:r w:rsidRPr="00793ECF">
              <w:rPr>
                <w:rFonts w:ascii="Times New Roman" w:hAnsi="Times New Roman"/>
                <w:sz w:val="24"/>
                <w:szCs w:val="24"/>
              </w:rPr>
              <w:t>Руководитель курсовой работы</w:t>
            </w:r>
          </w:p>
        </w:tc>
        <w:tc>
          <w:tcPr>
            <w:tcW w:w="4826" w:type="dxa"/>
          </w:tcPr>
          <w:p w:rsidR="00A4252B" w:rsidRPr="00793ECF" w:rsidRDefault="00A4252B" w:rsidP="006F6576">
            <w:pPr>
              <w:shd w:val="clear" w:color="auto" w:fill="FFFFFF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Жуков В.А</w:t>
            </w:r>
            <w:r w:rsidRPr="00793ECF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</w:tr>
    </w:tbl>
    <w:p w:rsidR="00A4252B" w:rsidRPr="001C4924" w:rsidRDefault="00A4252B" w:rsidP="007C7C26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10089" w:type="dxa"/>
        <w:tblInd w:w="-176" w:type="dxa"/>
        <w:tblLayout w:type="fixed"/>
        <w:tblLook w:val="0000"/>
      </w:tblPr>
      <w:tblGrid>
        <w:gridCol w:w="3748"/>
        <w:gridCol w:w="3171"/>
        <w:gridCol w:w="3170"/>
      </w:tblGrid>
      <w:tr w:rsidR="00A4252B" w:rsidRPr="00793ECF" w:rsidTr="00DC68E4">
        <w:trPr>
          <w:trHeight w:val="662"/>
        </w:trPr>
        <w:tc>
          <w:tcPr>
            <w:tcW w:w="3748" w:type="dxa"/>
            <w:vAlign w:val="center"/>
          </w:tcPr>
          <w:p w:rsidR="00A4252B" w:rsidRPr="00793ECF" w:rsidRDefault="00A4252B" w:rsidP="00F8136E">
            <w:pPr>
              <w:spacing w:after="0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</w:rPr>
              <w:t xml:space="preserve">     Работа представлена к защите</w:t>
            </w:r>
          </w:p>
        </w:tc>
        <w:tc>
          <w:tcPr>
            <w:tcW w:w="3171" w:type="dxa"/>
            <w:vAlign w:val="center"/>
          </w:tcPr>
          <w:p w:rsidR="00A4252B" w:rsidRPr="00793ECF" w:rsidRDefault="00A4252B" w:rsidP="00DC68E4">
            <w:pPr>
              <w:spacing w:after="0"/>
              <w:jc w:val="center"/>
              <w:rPr>
                <w:rFonts w:ascii="Times New Roman" w:hAnsi="Times New Roman"/>
                <w:i/>
              </w:rPr>
            </w:pPr>
            <w:r w:rsidRPr="00793ECF">
              <w:rPr>
                <w:rFonts w:ascii="Times New Roman" w:hAnsi="Times New Roman"/>
              </w:rPr>
              <w:t>«__»_______201___ г.</w:t>
            </w:r>
          </w:p>
        </w:tc>
        <w:tc>
          <w:tcPr>
            <w:tcW w:w="3170" w:type="dxa"/>
          </w:tcPr>
          <w:p w:rsidR="00A4252B" w:rsidRPr="00793ECF" w:rsidRDefault="00A4252B" w:rsidP="00DC68E4">
            <w:pPr>
              <w:snapToGrid w:val="0"/>
              <w:spacing w:after="0"/>
              <w:rPr>
                <w:rFonts w:ascii="Times New Roman" w:hAnsi="Times New Roman"/>
                <w:i/>
              </w:rPr>
            </w:pPr>
          </w:p>
          <w:p w:rsidR="00A4252B" w:rsidRPr="00793ECF" w:rsidRDefault="00A4252B" w:rsidP="00DC68E4">
            <w:pPr>
              <w:spacing w:after="0"/>
              <w:jc w:val="center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i/>
                <w:sz w:val="18"/>
                <w:szCs w:val="18"/>
              </w:rPr>
              <w:t>(подпись студента)</w:t>
            </w:r>
          </w:p>
        </w:tc>
      </w:tr>
      <w:tr w:rsidR="00A4252B" w:rsidRPr="00793ECF" w:rsidTr="00DC68E4">
        <w:trPr>
          <w:trHeight w:val="361"/>
        </w:trPr>
        <w:tc>
          <w:tcPr>
            <w:tcW w:w="3748" w:type="dxa"/>
          </w:tcPr>
          <w:p w:rsidR="00A4252B" w:rsidRPr="00793ECF" w:rsidRDefault="00A4252B" w:rsidP="00DC68E4">
            <w:pPr>
              <w:snapToGrid w:val="0"/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71" w:type="dxa"/>
          </w:tcPr>
          <w:p w:rsidR="00A4252B" w:rsidRPr="00793ECF" w:rsidRDefault="00A4252B" w:rsidP="00DC68E4">
            <w:pPr>
              <w:snapToGrid w:val="0"/>
              <w:spacing w:after="0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170" w:type="dxa"/>
          </w:tcPr>
          <w:p w:rsidR="00A4252B" w:rsidRPr="00793ECF" w:rsidRDefault="00A4252B" w:rsidP="00DC68E4">
            <w:pPr>
              <w:snapToGrid w:val="0"/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A4252B" w:rsidRPr="00793ECF" w:rsidTr="00DC68E4">
        <w:trPr>
          <w:trHeight w:val="662"/>
        </w:trPr>
        <w:tc>
          <w:tcPr>
            <w:tcW w:w="3748" w:type="dxa"/>
            <w:vAlign w:val="center"/>
          </w:tcPr>
          <w:p w:rsidR="00A4252B" w:rsidRPr="00793ECF" w:rsidRDefault="00A4252B" w:rsidP="00F8136E">
            <w:pPr>
              <w:spacing w:after="0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</w:rPr>
              <w:t xml:space="preserve">     «Допущен к защите»</w:t>
            </w:r>
          </w:p>
        </w:tc>
        <w:tc>
          <w:tcPr>
            <w:tcW w:w="3171" w:type="dxa"/>
            <w:vAlign w:val="center"/>
          </w:tcPr>
          <w:p w:rsidR="00A4252B" w:rsidRPr="00793ECF" w:rsidRDefault="00A4252B" w:rsidP="00DC68E4">
            <w:pPr>
              <w:spacing w:after="0"/>
              <w:jc w:val="center"/>
              <w:rPr>
                <w:rFonts w:ascii="Times New Roman" w:hAnsi="Times New Roman"/>
                <w:i/>
              </w:rPr>
            </w:pPr>
            <w:r w:rsidRPr="00793ECF">
              <w:rPr>
                <w:rFonts w:ascii="Times New Roman" w:hAnsi="Times New Roman"/>
              </w:rPr>
              <w:t>«__»_______201___ г.</w:t>
            </w:r>
          </w:p>
        </w:tc>
        <w:tc>
          <w:tcPr>
            <w:tcW w:w="3170" w:type="dxa"/>
          </w:tcPr>
          <w:p w:rsidR="00A4252B" w:rsidRPr="00793ECF" w:rsidRDefault="00A4252B" w:rsidP="00DC68E4">
            <w:pPr>
              <w:snapToGrid w:val="0"/>
              <w:spacing w:after="0"/>
              <w:rPr>
                <w:rFonts w:ascii="Times New Roman" w:hAnsi="Times New Roman"/>
                <w:i/>
              </w:rPr>
            </w:pPr>
          </w:p>
          <w:p w:rsidR="00A4252B" w:rsidRPr="00793ECF" w:rsidRDefault="00A4252B" w:rsidP="00DC68E4">
            <w:pPr>
              <w:spacing w:after="0"/>
              <w:jc w:val="center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i/>
                <w:sz w:val="18"/>
                <w:szCs w:val="18"/>
              </w:rPr>
              <w:t>(подпись руководителя)</w:t>
            </w:r>
          </w:p>
        </w:tc>
      </w:tr>
    </w:tbl>
    <w:p w:rsidR="00A4252B" w:rsidRPr="001C4924" w:rsidRDefault="00A4252B" w:rsidP="007C7C26">
      <w:pPr>
        <w:shd w:val="clear" w:color="auto" w:fill="FFFFFF"/>
        <w:spacing w:after="0"/>
        <w:jc w:val="center"/>
        <w:rPr>
          <w:rFonts w:ascii="Times New Roman" w:hAnsi="Times New Roman"/>
          <w:b/>
          <w:sz w:val="34"/>
          <w:szCs w:val="34"/>
        </w:rPr>
      </w:pPr>
    </w:p>
    <w:p w:rsidR="00A4252B" w:rsidRPr="001C4924" w:rsidRDefault="00A4252B" w:rsidP="007C7C26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A4252B" w:rsidRPr="001C4924" w:rsidRDefault="00A4252B" w:rsidP="007C7C26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:rsidR="00A4252B" w:rsidRPr="001C4924" w:rsidRDefault="00A4252B" w:rsidP="007C7C26">
      <w:pPr>
        <w:shd w:val="clear" w:color="auto" w:fill="FFFFFF"/>
        <w:rPr>
          <w:rFonts w:ascii="Times New Roman" w:hAnsi="Times New Roman"/>
        </w:rPr>
      </w:pPr>
    </w:p>
    <w:p w:rsidR="00A4252B" w:rsidRPr="001C4924" w:rsidRDefault="00A4252B" w:rsidP="00BB5E11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1C4924">
        <w:rPr>
          <w:rFonts w:ascii="Times New Roman" w:hAnsi="Times New Roman"/>
          <w:sz w:val="24"/>
          <w:szCs w:val="24"/>
        </w:rPr>
        <w:t>Москва 201</w:t>
      </w:r>
      <w:r>
        <w:rPr>
          <w:rFonts w:ascii="Times New Roman" w:hAnsi="Times New Roman"/>
          <w:sz w:val="24"/>
          <w:szCs w:val="24"/>
        </w:rPr>
        <w:t>7</w:t>
      </w:r>
    </w:p>
    <w:tbl>
      <w:tblPr>
        <w:tblW w:w="993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99"/>
        <w:gridCol w:w="4388"/>
        <w:gridCol w:w="2660"/>
        <w:gridCol w:w="91"/>
      </w:tblGrid>
      <w:tr w:rsidR="00A4252B" w:rsidRPr="00793ECF" w:rsidTr="0015741F">
        <w:trPr>
          <w:cantSplit/>
          <w:trHeight w:val="180"/>
        </w:trPr>
        <w:tc>
          <w:tcPr>
            <w:tcW w:w="2799" w:type="dxa"/>
          </w:tcPr>
          <w:p w:rsidR="00A4252B" w:rsidRPr="00793ECF" w:rsidRDefault="00A4252B" w:rsidP="00BB5E11">
            <w:pPr>
              <w:snapToGrid w:val="0"/>
              <w:jc w:val="center"/>
              <w:rPr>
                <w:rFonts w:ascii="Times New Roman" w:hAnsi="Times New Roman"/>
                <w:caps/>
              </w:rPr>
            </w:pPr>
          </w:p>
        </w:tc>
        <w:tc>
          <w:tcPr>
            <w:tcW w:w="4388" w:type="dxa"/>
          </w:tcPr>
          <w:p w:rsidR="00A4252B" w:rsidRPr="00793ECF" w:rsidRDefault="00A4252B" w:rsidP="00BB5E11">
            <w:pPr>
              <w:spacing w:line="240" w:lineRule="atLeast"/>
              <w:jc w:val="center"/>
              <w:rPr>
                <w:rFonts w:ascii="Times New Roman" w:hAnsi="Times New Roman"/>
                <w:caps/>
              </w:rPr>
            </w:pPr>
          </w:p>
        </w:tc>
        <w:tc>
          <w:tcPr>
            <w:tcW w:w="2660" w:type="dxa"/>
          </w:tcPr>
          <w:p w:rsidR="00A4252B" w:rsidRPr="00793ECF" w:rsidRDefault="00A4252B" w:rsidP="00BB5E11">
            <w:pPr>
              <w:snapToGrid w:val="0"/>
              <w:jc w:val="center"/>
              <w:rPr>
                <w:rFonts w:ascii="Times New Roman" w:hAnsi="Times New Roman"/>
                <w:caps/>
              </w:rPr>
            </w:pPr>
          </w:p>
        </w:tc>
        <w:tc>
          <w:tcPr>
            <w:tcW w:w="91" w:type="dxa"/>
          </w:tcPr>
          <w:p w:rsidR="00A4252B" w:rsidRPr="00793ECF" w:rsidRDefault="00A4252B" w:rsidP="00BB5E11">
            <w:pPr>
              <w:snapToGrid w:val="0"/>
              <w:jc w:val="center"/>
              <w:rPr>
                <w:rFonts w:ascii="Times New Roman" w:hAnsi="Times New Roman"/>
              </w:rPr>
            </w:pPr>
          </w:p>
        </w:tc>
      </w:tr>
    </w:tbl>
    <w:p w:rsidR="00A4252B" w:rsidRDefault="00A4252B">
      <w:r>
        <w:br w:type="page"/>
      </w:r>
    </w:p>
    <w:tbl>
      <w:tblPr>
        <w:tblW w:w="94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20"/>
        <w:gridCol w:w="2264"/>
        <w:gridCol w:w="36"/>
        <w:gridCol w:w="2410"/>
        <w:gridCol w:w="1626"/>
        <w:gridCol w:w="37"/>
        <w:gridCol w:w="20"/>
      </w:tblGrid>
      <w:tr w:rsidR="00A4252B" w:rsidRPr="00793ECF" w:rsidTr="00F77B65">
        <w:trPr>
          <w:cantSplit/>
          <w:trHeight w:val="180"/>
        </w:trPr>
        <w:tc>
          <w:tcPr>
            <w:tcW w:w="9393" w:type="dxa"/>
            <w:gridSpan w:val="6"/>
          </w:tcPr>
          <w:p w:rsidR="00A4252B" w:rsidRPr="00793ECF" w:rsidRDefault="00A4252B" w:rsidP="00DF6DC5">
            <w:pPr>
              <w:spacing w:after="0" w:line="240" w:lineRule="atLeast"/>
              <w:jc w:val="center"/>
              <w:rPr>
                <w:rFonts w:ascii="Times New Roman" w:hAnsi="Times New Roman"/>
                <w:caps/>
              </w:rPr>
            </w:pPr>
            <w:r w:rsidRPr="00EA2437">
              <w:rPr>
                <w:rFonts w:ascii="Times New Roman" w:hAnsi="Times New Roman"/>
                <w:caps/>
                <w:noProof/>
              </w:rPr>
              <w:pict>
                <v:shape id="_x0000_i1027" type="#_x0000_t75" style="width:48.75pt;height:47.25pt;visibility:visible" filled="t">
                  <v:imagedata r:id="rId7" o:title=""/>
                </v:shape>
              </w:pict>
            </w:r>
          </w:p>
          <w:p w:rsidR="00A4252B" w:rsidRPr="00793ECF" w:rsidRDefault="00A4252B" w:rsidP="00BB5E11">
            <w:pPr>
              <w:spacing w:after="0" w:line="240" w:lineRule="atLeast"/>
              <w:jc w:val="center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caps/>
              </w:rPr>
              <w:t>МИНОБРНАУКИ РОССИИ</w:t>
            </w:r>
          </w:p>
        </w:tc>
        <w:tc>
          <w:tcPr>
            <w:tcW w:w="20" w:type="dxa"/>
          </w:tcPr>
          <w:p w:rsidR="00A4252B" w:rsidRPr="00793ECF" w:rsidRDefault="00A4252B" w:rsidP="00BB5E11">
            <w:pPr>
              <w:snapToGrid w:val="0"/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A4252B" w:rsidRPr="00793ECF" w:rsidTr="00F77B65">
        <w:trPr>
          <w:cantSplit/>
          <w:trHeight w:val="1803"/>
        </w:trPr>
        <w:tc>
          <w:tcPr>
            <w:tcW w:w="9393" w:type="dxa"/>
            <w:gridSpan w:val="6"/>
          </w:tcPr>
          <w:p w:rsidR="00A4252B" w:rsidRPr="0015741F" w:rsidRDefault="00A4252B" w:rsidP="00DC68E4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482010621"/>
            <w:r w:rsidRPr="001C4924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</w:t>
            </w:r>
          </w:p>
          <w:p w:rsidR="00A4252B" w:rsidRPr="0015741F" w:rsidRDefault="00A4252B" w:rsidP="00DC68E4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15741F">
              <w:rPr>
                <w:rFonts w:ascii="Times New Roman" w:hAnsi="Times New Roman" w:cs="Times New Roman"/>
                <w:b w:val="0"/>
                <w:sz w:val="24"/>
              </w:rPr>
              <w:t xml:space="preserve"> учреждение</w:t>
            </w:r>
            <w:bookmarkStart w:id="6" w:name="_Toc482010622"/>
            <w:bookmarkEnd w:id="5"/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</w:t>
            </w:r>
            <w:r w:rsidRPr="0015741F"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  <w:bookmarkEnd w:id="6"/>
          </w:p>
          <w:p w:rsidR="00A4252B" w:rsidRPr="001C4924" w:rsidRDefault="00A4252B" w:rsidP="006726BE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</w:rPr>
            </w:pPr>
            <w:bookmarkStart w:id="7" w:name="_Toc482010623"/>
            <w:r w:rsidRPr="001C4924">
              <w:rPr>
                <w:rFonts w:ascii="Times New Roman" w:hAnsi="Times New Roman" w:cs="Times New Roman"/>
                <w:sz w:val="24"/>
              </w:rPr>
              <w:t>"Московский технологический университет"</w:t>
            </w:r>
            <w:bookmarkEnd w:id="7"/>
          </w:p>
          <w:p w:rsidR="00A4252B" w:rsidRPr="001C4924" w:rsidRDefault="00A4252B" w:rsidP="00DC68E4">
            <w:pPr>
              <w:pStyle w:val="Heading1"/>
              <w:spacing w:after="0"/>
              <w:jc w:val="center"/>
              <w:rPr>
                <w:rFonts w:ascii="Times New Roman" w:hAnsi="Times New Roman" w:cs="Times New Roman"/>
              </w:rPr>
            </w:pPr>
            <w:bookmarkStart w:id="8" w:name="_Toc482010624"/>
            <w:r w:rsidRPr="001C4924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Pr="001C4924">
              <w:rPr>
                <w:rFonts w:ascii="Times New Roman" w:hAnsi="Times New Roman" w:cs="Times New Roman"/>
              </w:rPr>
              <w:t>МИРЭА</w:t>
            </w:r>
            <w:bookmarkEnd w:id="8"/>
          </w:p>
          <w:p w:rsidR="00A4252B" w:rsidRPr="00793ECF" w:rsidRDefault="00A4252B" w:rsidP="00DC68E4">
            <w:pPr>
              <w:spacing w:after="0"/>
              <w:rPr>
                <w:rFonts w:ascii="Times New Roman" w:hAnsi="Times New Roman"/>
              </w:rPr>
            </w:pPr>
            <w:r>
              <w:rPr>
                <w:noProof/>
              </w:rPr>
            </w:r>
            <w:r w:rsidRPr="004841D5">
              <w:rPr>
                <w:rFonts w:ascii="Times New Roman" w:hAnsi="Times New Roman"/>
                <w:noProof/>
              </w:rPr>
              <w:pict>
                <v:group id="Group 2" o:spid="_x0000_s1029" style="width:462.45pt;height:26.95pt;mso-position-horizontal-relative:char;mso-position-vertical-relative:line" coordsize="9179,539">
                  <v:rect id="Rectangle 3" o:spid="_x0000_s1030" style="position:absolute;width:9178;height:53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2St8MA&#10;AADaAAAADwAAAGRycy9kb3ducmV2LnhtbESPQYvCMBSE78L+h/AWvGm6giJdo7ii4kHFrS7s8dE8&#10;22rzUpqo9d8bQfA4zMw3zGjSmFJcqXaFZQVf3QgEcWp1wZmCw37RGYJwHlljaZkU3MnBZPzRGmGs&#10;7Y1/6Zr4TAQIuxgV5N5XsZQuzcmg69qKOHhHWxv0QdaZ1DXeAtyUshdFA2mw4LCQY0WznNJzcjEK&#10;Tv/mL9vpwbnZ7HF9T7bz0/LnoFT7s5l+g/DU+Hf41V5pBX14Xgk3QI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2St8MAAADaAAAADwAAAAAAAAAAAAAAAACYAgAAZHJzL2Rv&#10;d25yZXYueG1sUEsFBgAAAAAEAAQA9QAAAIgDAAAAAA==&#10;" filled="f" stroked="f" strokecolor="#3465a4">
                    <v:stroke joinstyle="round"/>
                  </v:rect>
                  <v:line id="Line 4" o:spid="_x0000_s1031" style="position:absolute;flip:y;visibility:visible" from="360,179" to="9178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1sucIAAADaAAAADwAAAGRycy9kb3ducmV2LnhtbESPzWrDMBCE74G+g9hCb4nslpjgRgnp&#10;H7SnECcPsLa2tom1Epac2G9fBQo5DjPzDbPejqYTF+p9a1lBukhAEFdWt1wrOB2/5isQPiBr7CyT&#10;gok8bDcPszXm2l75QJci1CJC2OeooAnB5VL6qiGDfmEdcfR+bW8wRNnXUvd4jXDTyeckyaTBluNC&#10;g47eG6rOxWAU8LJclZ8n+VG87Vv9k764cpicUk+P4+4VRKAx3MP/7W+tIIPblX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1sucIAAADaAAAADwAAAAAAAAAAAAAA&#10;AAChAgAAZHJzL2Rvd25yZXYueG1sUEsFBgAAAAAEAAQA+QAAAJADAAAAAA==&#10;" strokeweight="1.06mm">
                    <v:stroke joinstyle="miter" endcap="square"/>
                  </v:line>
                  <w10:anchorlock/>
                </v:group>
              </w:pict>
            </w:r>
          </w:p>
        </w:tc>
        <w:tc>
          <w:tcPr>
            <w:tcW w:w="20" w:type="dxa"/>
          </w:tcPr>
          <w:p w:rsidR="00A4252B" w:rsidRPr="00793ECF" w:rsidRDefault="00A4252B" w:rsidP="00DC68E4">
            <w:pPr>
              <w:snapToGrid w:val="0"/>
              <w:spacing w:after="0"/>
              <w:rPr>
                <w:rFonts w:ascii="Times New Roman" w:hAnsi="Times New Roman"/>
              </w:rPr>
            </w:pPr>
          </w:p>
        </w:tc>
      </w:tr>
      <w:tr w:rsidR="00A4252B" w:rsidRPr="00793ECF" w:rsidTr="00F77B65">
        <w:trPr>
          <w:gridAfter w:val="2"/>
          <w:wAfter w:w="57" w:type="dxa"/>
          <w:cantSplit/>
          <w:trHeight w:val="317"/>
        </w:trPr>
        <w:tc>
          <w:tcPr>
            <w:tcW w:w="9356" w:type="dxa"/>
            <w:gridSpan w:val="5"/>
          </w:tcPr>
          <w:p w:rsidR="00A4252B" w:rsidRPr="00793ECF" w:rsidRDefault="00A4252B" w:rsidP="00BB5E11">
            <w:pPr>
              <w:tabs>
                <w:tab w:val="left" w:leader="underscore" w:pos="7781"/>
              </w:tabs>
              <w:spacing w:after="0"/>
              <w:jc w:val="center"/>
              <w:rPr>
                <w:rFonts w:ascii="Times New Roman" w:hAnsi="Times New Roman"/>
                <w:i/>
              </w:rPr>
            </w:pPr>
            <w:r w:rsidRPr="00793ECF">
              <w:rPr>
                <w:rFonts w:ascii="Times New Roman" w:hAnsi="Times New Roman"/>
              </w:rPr>
              <w:t>____________________________</w:t>
            </w:r>
            <w:r w:rsidRPr="00793ECF">
              <w:rPr>
                <w:rFonts w:ascii="Times New Roman" w:hAnsi="Times New Roman"/>
                <w:u w:val="single"/>
              </w:rPr>
              <w:t>Кибернетика</w:t>
            </w:r>
            <w:r w:rsidRPr="00793ECF">
              <w:rPr>
                <w:rFonts w:ascii="Times New Roman" w:hAnsi="Times New Roman"/>
              </w:rPr>
              <w:t>__________________________________</w:t>
            </w:r>
          </w:p>
          <w:p w:rsidR="00A4252B" w:rsidRPr="00793ECF" w:rsidRDefault="00A4252B" w:rsidP="00BB5E11">
            <w:pPr>
              <w:spacing w:after="0"/>
              <w:jc w:val="center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i/>
              </w:rPr>
              <w:t>(наименование института)</w:t>
            </w:r>
          </w:p>
        </w:tc>
      </w:tr>
      <w:tr w:rsidR="00A4252B" w:rsidRPr="00793ECF" w:rsidTr="00F77B65">
        <w:trPr>
          <w:gridAfter w:val="2"/>
          <w:wAfter w:w="57" w:type="dxa"/>
          <w:cantSplit/>
          <w:trHeight w:val="317"/>
        </w:trPr>
        <w:tc>
          <w:tcPr>
            <w:tcW w:w="9356" w:type="dxa"/>
            <w:gridSpan w:val="5"/>
          </w:tcPr>
          <w:p w:rsidR="00A4252B" w:rsidRPr="00793ECF" w:rsidRDefault="00A4252B" w:rsidP="00BB5E11">
            <w:pPr>
              <w:tabs>
                <w:tab w:val="left" w:leader="underscore" w:pos="7781"/>
              </w:tabs>
              <w:spacing w:after="0"/>
              <w:jc w:val="center"/>
              <w:rPr>
                <w:rFonts w:ascii="Times New Roman" w:hAnsi="Times New Roman"/>
                <w:i/>
              </w:rPr>
            </w:pPr>
            <w:r w:rsidRPr="00793ECF">
              <w:rPr>
                <w:rFonts w:ascii="Times New Roman" w:hAnsi="Times New Roman"/>
              </w:rPr>
              <w:t>________________________</w:t>
            </w:r>
            <w:r w:rsidRPr="00793ECF">
              <w:rPr>
                <w:rFonts w:ascii="Times New Roman" w:hAnsi="Times New Roman"/>
                <w:u w:val="single"/>
              </w:rPr>
              <w:t>_«Высшая математика»</w:t>
            </w:r>
            <w:r w:rsidRPr="00793ECF">
              <w:rPr>
                <w:rFonts w:ascii="Times New Roman" w:hAnsi="Times New Roman"/>
              </w:rPr>
              <w:t>_____________________________</w:t>
            </w:r>
          </w:p>
          <w:p w:rsidR="00A4252B" w:rsidRPr="00793ECF" w:rsidRDefault="00A4252B" w:rsidP="00BB5E11">
            <w:pPr>
              <w:spacing w:after="0"/>
              <w:jc w:val="center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i/>
              </w:rPr>
              <w:t>(наименование кафедры)</w:t>
            </w:r>
          </w:p>
        </w:tc>
      </w:tr>
      <w:tr w:rsidR="00A4252B" w:rsidRPr="00793ECF" w:rsidTr="00F77B65">
        <w:trPr>
          <w:gridAfter w:val="2"/>
          <w:wAfter w:w="57" w:type="dxa"/>
          <w:cantSplit/>
          <w:trHeight w:val="317"/>
        </w:trPr>
        <w:tc>
          <w:tcPr>
            <w:tcW w:w="5284" w:type="dxa"/>
            <w:gridSpan w:val="2"/>
          </w:tcPr>
          <w:p w:rsidR="00A4252B" w:rsidRPr="00793ECF" w:rsidRDefault="00A4252B" w:rsidP="00DC68E4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4072" w:type="dxa"/>
            <w:gridSpan w:val="3"/>
          </w:tcPr>
          <w:p w:rsidR="00A4252B" w:rsidRPr="00B514A9" w:rsidRDefault="00A4252B" w:rsidP="005A7ED5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B514A9"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Утверждаю</w:t>
            </w:r>
          </w:p>
        </w:tc>
      </w:tr>
      <w:tr w:rsidR="00A4252B" w:rsidRPr="00793ECF" w:rsidTr="00F77B65">
        <w:trPr>
          <w:gridAfter w:val="2"/>
          <w:wAfter w:w="57" w:type="dxa"/>
          <w:cantSplit/>
          <w:trHeight w:val="315"/>
        </w:trPr>
        <w:tc>
          <w:tcPr>
            <w:tcW w:w="5284" w:type="dxa"/>
            <w:gridSpan w:val="2"/>
          </w:tcPr>
          <w:p w:rsidR="00A4252B" w:rsidRPr="00793ECF" w:rsidRDefault="00A4252B" w:rsidP="00DC68E4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4072" w:type="dxa"/>
            <w:gridSpan w:val="3"/>
          </w:tcPr>
          <w:p w:rsidR="00A4252B" w:rsidRPr="00B514A9" w:rsidRDefault="00A4252B" w:rsidP="005A7ED5">
            <w:pPr>
              <w:widowControl w:val="0"/>
              <w:tabs>
                <w:tab w:val="left" w:leader="underscore" w:pos="7781"/>
              </w:tabs>
              <w:autoSpaceDE w:val="0"/>
              <w:spacing w:after="0" w:line="240" w:lineRule="auto"/>
              <w:ind w:left="-45" w:firstLine="365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B514A9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Заведующий </w:t>
            </w:r>
          </w:p>
          <w:p w:rsidR="00A4252B" w:rsidRDefault="00A4252B" w:rsidP="005A7ED5">
            <w:pPr>
              <w:widowControl w:val="0"/>
              <w:autoSpaceDE w:val="0"/>
              <w:spacing w:after="0" w:line="240" w:lineRule="auto"/>
              <w:ind w:firstLine="365"/>
              <w:rPr>
                <w:rFonts w:ascii="Times New Roman" w:hAnsi="Times New Roman"/>
                <w:i/>
                <w:sz w:val="24"/>
                <w:szCs w:val="24"/>
                <w:lang w:eastAsia="zh-CN"/>
              </w:rPr>
            </w:pPr>
            <w:r w:rsidRPr="00B514A9">
              <w:rPr>
                <w:rFonts w:ascii="Times New Roman" w:hAnsi="Times New Roman"/>
                <w:sz w:val="24"/>
                <w:szCs w:val="24"/>
                <w:lang w:eastAsia="zh-CN"/>
              </w:rPr>
              <w:t>кафедрой_____________</w:t>
            </w:r>
            <w:r w:rsidRPr="00B514A9">
              <w:rPr>
                <w:rFonts w:ascii="Times New Roman" w:hAnsi="Times New Roman"/>
                <w:i/>
                <w:sz w:val="24"/>
                <w:szCs w:val="24"/>
                <w:lang w:eastAsia="zh-CN"/>
              </w:rPr>
              <w:t>Ю.И.Худак</w:t>
            </w:r>
          </w:p>
          <w:p w:rsidR="00A4252B" w:rsidRPr="00B514A9" w:rsidRDefault="00A4252B" w:rsidP="005A7ED5">
            <w:pPr>
              <w:widowControl w:val="0"/>
              <w:autoSpaceDE w:val="0"/>
              <w:spacing w:after="0" w:line="240" w:lineRule="auto"/>
              <w:ind w:firstLine="365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A4252B" w:rsidRPr="00793ECF" w:rsidTr="00F77B65">
        <w:trPr>
          <w:gridAfter w:val="2"/>
          <w:wAfter w:w="57" w:type="dxa"/>
          <w:cantSplit/>
          <w:trHeight w:val="315"/>
        </w:trPr>
        <w:tc>
          <w:tcPr>
            <w:tcW w:w="5284" w:type="dxa"/>
            <w:gridSpan w:val="2"/>
          </w:tcPr>
          <w:p w:rsidR="00A4252B" w:rsidRPr="00793ECF" w:rsidRDefault="00A4252B" w:rsidP="00DC68E4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4072" w:type="dxa"/>
            <w:gridSpan w:val="3"/>
          </w:tcPr>
          <w:p w:rsidR="00A4252B" w:rsidRPr="00B514A9" w:rsidRDefault="00A4252B" w:rsidP="005A7ED5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B514A9">
              <w:rPr>
                <w:rFonts w:ascii="Times New Roman" w:hAnsi="Times New Roman"/>
                <w:sz w:val="20"/>
                <w:szCs w:val="20"/>
                <w:lang w:eastAsia="zh-CN"/>
              </w:rPr>
              <w:t>«____» __________2017г.</w:t>
            </w:r>
          </w:p>
        </w:tc>
      </w:tr>
      <w:tr w:rsidR="00A4252B" w:rsidRPr="00793ECF" w:rsidTr="00F77B65">
        <w:trPr>
          <w:gridAfter w:val="2"/>
          <w:wAfter w:w="57" w:type="dxa"/>
          <w:cantSplit/>
          <w:trHeight w:val="180"/>
        </w:trPr>
        <w:tc>
          <w:tcPr>
            <w:tcW w:w="9356" w:type="dxa"/>
            <w:gridSpan w:val="5"/>
          </w:tcPr>
          <w:p w:rsidR="00A4252B" w:rsidRPr="00793ECF" w:rsidRDefault="00A4252B" w:rsidP="00BB5E11">
            <w:pPr>
              <w:snapToGrid w:val="0"/>
              <w:spacing w:after="0" w:line="160" w:lineRule="exact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  <w:p w:rsidR="00A4252B" w:rsidRPr="00793ECF" w:rsidRDefault="00A4252B" w:rsidP="00BB5E11">
            <w:pPr>
              <w:spacing w:after="0"/>
              <w:jc w:val="center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b/>
                <w:sz w:val="28"/>
                <w:szCs w:val="28"/>
              </w:rPr>
              <w:t>ЗАДАНИЕ</w:t>
            </w:r>
          </w:p>
        </w:tc>
      </w:tr>
      <w:tr w:rsidR="00A4252B" w:rsidRPr="00793ECF" w:rsidTr="00F77B65">
        <w:trPr>
          <w:gridAfter w:val="2"/>
          <w:wAfter w:w="57" w:type="dxa"/>
          <w:cantSplit/>
          <w:trHeight w:val="180"/>
        </w:trPr>
        <w:tc>
          <w:tcPr>
            <w:tcW w:w="9356" w:type="dxa"/>
            <w:gridSpan w:val="5"/>
          </w:tcPr>
          <w:p w:rsidR="00A4252B" w:rsidRPr="00793ECF" w:rsidRDefault="00A4252B" w:rsidP="008F643C">
            <w:pPr>
              <w:spacing w:after="0"/>
              <w:jc w:val="center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b/>
                <w:sz w:val="28"/>
                <w:szCs w:val="28"/>
              </w:rPr>
              <w:t>на выполнение курсовой работы</w:t>
            </w:r>
          </w:p>
        </w:tc>
      </w:tr>
      <w:tr w:rsidR="00A4252B" w:rsidRPr="00793ECF" w:rsidTr="00F77B65">
        <w:trPr>
          <w:gridAfter w:val="2"/>
          <w:wAfter w:w="57" w:type="dxa"/>
          <w:cantSplit/>
          <w:trHeight w:val="173"/>
        </w:trPr>
        <w:tc>
          <w:tcPr>
            <w:tcW w:w="9356" w:type="dxa"/>
            <w:gridSpan w:val="5"/>
          </w:tcPr>
          <w:p w:rsidR="00A4252B" w:rsidRPr="00793ECF" w:rsidRDefault="00A4252B" w:rsidP="00BB5E11">
            <w:pPr>
              <w:spacing w:after="0"/>
              <w:ind w:firstLine="164"/>
              <w:jc w:val="center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b/>
                <w:sz w:val="24"/>
                <w:szCs w:val="24"/>
              </w:rPr>
              <w:t>по</w:t>
            </w:r>
            <w:r w:rsidRPr="00793E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93ECF">
              <w:rPr>
                <w:rFonts w:ascii="Times New Roman" w:hAnsi="Times New Roman"/>
                <w:b/>
                <w:sz w:val="24"/>
                <w:szCs w:val="24"/>
              </w:rPr>
              <w:t>дисциплине</w:t>
            </w:r>
            <w:r w:rsidRPr="00793ECF">
              <w:rPr>
                <w:rFonts w:ascii="Times New Roman" w:hAnsi="Times New Roman"/>
                <w:sz w:val="24"/>
                <w:szCs w:val="24"/>
              </w:rPr>
              <w:t xml:space="preserve"> «Языки программирования»</w:t>
            </w:r>
          </w:p>
        </w:tc>
      </w:tr>
      <w:tr w:rsidR="00A4252B" w:rsidRPr="00793ECF" w:rsidTr="00F77B65">
        <w:trPr>
          <w:gridAfter w:val="2"/>
          <w:wAfter w:w="57" w:type="dxa"/>
          <w:cantSplit/>
          <w:trHeight w:val="170"/>
        </w:trPr>
        <w:tc>
          <w:tcPr>
            <w:tcW w:w="9356" w:type="dxa"/>
            <w:gridSpan w:val="5"/>
          </w:tcPr>
          <w:p w:rsidR="00A4252B" w:rsidRPr="00793ECF" w:rsidRDefault="00A4252B" w:rsidP="00DC68E4">
            <w:pPr>
              <w:snapToGrid w:val="0"/>
              <w:spacing w:after="0"/>
              <w:rPr>
                <w:rFonts w:ascii="Times New Roman" w:hAnsi="Times New Roman"/>
                <w:b/>
                <w:caps/>
              </w:rPr>
            </w:pPr>
          </w:p>
        </w:tc>
      </w:tr>
      <w:tr w:rsidR="00A4252B" w:rsidRPr="00793ECF" w:rsidTr="00F77B65">
        <w:trPr>
          <w:gridAfter w:val="2"/>
          <w:wAfter w:w="57" w:type="dxa"/>
          <w:cantSplit/>
          <w:trHeight w:val="340"/>
        </w:trPr>
        <w:tc>
          <w:tcPr>
            <w:tcW w:w="9356" w:type="dxa"/>
            <w:gridSpan w:val="5"/>
          </w:tcPr>
          <w:p w:rsidR="00A4252B" w:rsidRPr="00793ECF" w:rsidRDefault="00A4252B" w:rsidP="00666405">
            <w:pPr>
              <w:spacing w:after="0"/>
              <w:ind w:firstLine="164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sz w:val="24"/>
                <w:szCs w:val="24"/>
              </w:rPr>
              <w:t xml:space="preserve">Студент          </w:t>
            </w:r>
            <w:r w:rsidRPr="00793ECF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  </w:t>
            </w:r>
            <w:r w:rsidRPr="00793ECF">
              <w:rPr>
                <w:rFonts w:ascii="Times New Roman" w:hAnsi="Times New Roman"/>
                <w:sz w:val="24"/>
                <w:szCs w:val="24"/>
              </w:rPr>
              <w:t xml:space="preserve">Группа          </w:t>
            </w:r>
          </w:p>
        </w:tc>
      </w:tr>
      <w:tr w:rsidR="00A4252B" w:rsidRPr="00793ECF" w:rsidTr="00F77B65">
        <w:trPr>
          <w:gridAfter w:val="2"/>
          <w:wAfter w:w="57" w:type="dxa"/>
          <w:cantSplit/>
          <w:trHeight w:val="454"/>
        </w:trPr>
        <w:tc>
          <w:tcPr>
            <w:tcW w:w="9356" w:type="dxa"/>
            <w:gridSpan w:val="5"/>
          </w:tcPr>
          <w:p w:rsidR="00A4252B" w:rsidRPr="00793ECF" w:rsidRDefault="00A4252B" w:rsidP="0015741F">
            <w:pPr>
              <w:widowControl w:val="0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hanging="2340"/>
              <w:rPr>
                <w:rFonts w:ascii="Times New Roman" w:hAnsi="Times New Roman"/>
                <w:sz w:val="24"/>
                <w:szCs w:val="24"/>
              </w:rPr>
            </w:pPr>
            <w:r w:rsidRPr="00793ECF">
              <w:rPr>
                <w:rFonts w:ascii="Times New Roman" w:hAnsi="Times New Roman"/>
                <w:b/>
                <w:sz w:val="24"/>
                <w:szCs w:val="24"/>
              </w:rPr>
              <w:t>Тема: «Моделирование калькулятора»</w:t>
            </w:r>
          </w:p>
        </w:tc>
      </w:tr>
      <w:tr w:rsidR="00A4252B" w:rsidRPr="00793ECF" w:rsidTr="00F77B65">
        <w:trPr>
          <w:gridAfter w:val="2"/>
          <w:wAfter w:w="57" w:type="dxa"/>
          <w:cantSplit/>
          <w:trHeight w:val="71"/>
        </w:trPr>
        <w:tc>
          <w:tcPr>
            <w:tcW w:w="9356" w:type="dxa"/>
            <w:gridSpan w:val="5"/>
          </w:tcPr>
          <w:p w:rsidR="00A4252B" w:rsidRPr="00793ECF" w:rsidRDefault="00A4252B" w:rsidP="007C7C26">
            <w:pPr>
              <w:widowControl w:val="0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ind w:hanging="720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b/>
              </w:rPr>
              <w:t>Исходные данные:</w:t>
            </w:r>
          </w:p>
        </w:tc>
      </w:tr>
      <w:tr w:rsidR="00A4252B" w:rsidRPr="00793ECF" w:rsidTr="00F77B65">
        <w:trPr>
          <w:gridAfter w:val="2"/>
          <w:wAfter w:w="57" w:type="dxa"/>
          <w:cantSplit/>
          <w:trHeight w:val="71"/>
        </w:trPr>
        <w:tc>
          <w:tcPr>
            <w:tcW w:w="9356" w:type="dxa"/>
            <w:gridSpan w:val="5"/>
          </w:tcPr>
          <w:p w:rsidR="00A4252B" w:rsidRPr="00793ECF" w:rsidRDefault="00A4252B" w:rsidP="00287CCE">
            <w:pPr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</w:rPr>
              <w:t>Строка с арифметическим выражением, содержащим простейшие арифметические операции и скобки.</w:t>
            </w:r>
          </w:p>
        </w:tc>
      </w:tr>
      <w:tr w:rsidR="00A4252B" w:rsidRPr="00793ECF" w:rsidTr="00F77B65">
        <w:trPr>
          <w:gridAfter w:val="2"/>
          <w:wAfter w:w="57" w:type="dxa"/>
          <w:cantSplit/>
          <w:trHeight w:val="170"/>
        </w:trPr>
        <w:tc>
          <w:tcPr>
            <w:tcW w:w="9356" w:type="dxa"/>
            <w:gridSpan w:val="5"/>
          </w:tcPr>
          <w:p w:rsidR="00A4252B" w:rsidRPr="00793ECF" w:rsidRDefault="00A4252B" w:rsidP="007C7C26">
            <w:pPr>
              <w:widowControl w:val="0"/>
              <w:numPr>
                <w:ilvl w:val="1"/>
                <w:numId w:val="4"/>
              </w:numPr>
              <w:tabs>
                <w:tab w:val="left" w:pos="360"/>
              </w:tabs>
              <w:spacing w:after="0" w:line="240" w:lineRule="auto"/>
              <w:ind w:left="180" w:hanging="16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b/>
                <w:spacing w:val="-8"/>
              </w:rPr>
              <w:t>Перечень вопросов, подлежащих разработке, и обязательного графического материала:</w:t>
            </w:r>
          </w:p>
        </w:tc>
      </w:tr>
      <w:tr w:rsidR="00A4252B" w:rsidRPr="00793ECF" w:rsidTr="00F77B65">
        <w:trPr>
          <w:gridAfter w:val="2"/>
          <w:wAfter w:w="57" w:type="dxa"/>
          <w:cantSplit/>
          <w:trHeight w:val="910"/>
        </w:trPr>
        <w:tc>
          <w:tcPr>
            <w:tcW w:w="9356" w:type="dxa"/>
            <w:gridSpan w:val="5"/>
          </w:tcPr>
          <w:p w:rsidR="00A4252B" w:rsidRPr="00793ECF" w:rsidRDefault="00A4252B" w:rsidP="00F8136E">
            <w:pPr>
              <w:rPr>
                <w:rFonts w:ascii="Times New Roman" w:hAnsi="Times New Roman"/>
                <w:u w:val="single"/>
              </w:rPr>
            </w:pPr>
            <w:r w:rsidRPr="00793ECF">
              <w:rPr>
                <w:rFonts w:ascii="Times New Roman" w:hAnsi="Times New Roman"/>
              </w:rPr>
              <w:t>предусмотреть возможность ввода в выражение ограниченного списка функций (например, тригонометрических, возведения в степень, логарифмов и т.п.), предусмотреть возможность ввода в выражение предварительно определённых пользователем переменных.</w:t>
            </w:r>
            <w:r w:rsidRPr="00793ECF">
              <w:rPr>
                <w:rFonts w:ascii="Times New Roman" w:hAnsi="Times New Roman"/>
                <w:u w:val="single"/>
              </w:rPr>
              <w:t xml:space="preserve"> </w:t>
            </w:r>
          </w:p>
        </w:tc>
      </w:tr>
      <w:tr w:rsidR="00A4252B" w:rsidRPr="00793ECF" w:rsidTr="00F77B65">
        <w:trPr>
          <w:gridAfter w:val="2"/>
          <w:wAfter w:w="57" w:type="dxa"/>
          <w:cantSplit/>
          <w:trHeight w:val="170"/>
        </w:trPr>
        <w:tc>
          <w:tcPr>
            <w:tcW w:w="9356" w:type="dxa"/>
            <w:gridSpan w:val="5"/>
          </w:tcPr>
          <w:p w:rsidR="00A4252B" w:rsidRPr="00793ECF" w:rsidRDefault="00A4252B" w:rsidP="007C7C26">
            <w:pPr>
              <w:widowControl w:val="0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ind w:hanging="704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b/>
              </w:rPr>
              <w:t>Срок представления к защите курсовой работы:</w:t>
            </w:r>
            <w:r w:rsidRPr="00793ECF">
              <w:rPr>
                <w:rFonts w:ascii="Times New Roman" w:hAnsi="Times New Roman"/>
              </w:rPr>
              <w:t xml:space="preserve">       </w:t>
            </w:r>
            <w:r w:rsidRPr="00793ECF">
              <w:rPr>
                <w:rFonts w:ascii="Times New Roman" w:hAnsi="Times New Roman"/>
                <w:b/>
              </w:rPr>
              <w:t>до</w:t>
            </w:r>
            <w:r w:rsidRPr="00793ECF">
              <w:rPr>
                <w:rFonts w:ascii="Times New Roman" w:hAnsi="Times New Roman"/>
              </w:rPr>
              <w:t xml:space="preserve"> «___» ________________201_ г.</w:t>
            </w:r>
          </w:p>
        </w:tc>
      </w:tr>
      <w:tr w:rsidR="00A4252B" w:rsidRPr="00793ECF" w:rsidTr="00F77B65">
        <w:trPr>
          <w:gridAfter w:val="2"/>
          <w:wAfter w:w="57" w:type="dxa"/>
          <w:cantSplit/>
          <w:trHeight w:val="170"/>
        </w:trPr>
        <w:tc>
          <w:tcPr>
            <w:tcW w:w="9356" w:type="dxa"/>
            <w:gridSpan w:val="5"/>
          </w:tcPr>
          <w:p w:rsidR="00A4252B" w:rsidRPr="00793ECF" w:rsidRDefault="00A4252B" w:rsidP="00DC68E4">
            <w:pPr>
              <w:snapToGrid w:val="0"/>
              <w:spacing w:after="0"/>
              <w:ind w:left="164"/>
              <w:rPr>
                <w:rFonts w:ascii="Times New Roman" w:hAnsi="Times New Roman"/>
                <w:b/>
                <w:caps/>
                <w:sz w:val="16"/>
                <w:szCs w:val="16"/>
              </w:rPr>
            </w:pPr>
          </w:p>
        </w:tc>
      </w:tr>
      <w:tr w:rsidR="00A4252B" w:rsidRPr="00793ECF" w:rsidTr="00F77B65">
        <w:trPr>
          <w:gridAfter w:val="2"/>
          <w:wAfter w:w="57" w:type="dxa"/>
          <w:cantSplit/>
          <w:trHeight w:val="300"/>
        </w:trPr>
        <w:tc>
          <w:tcPr>
            <w:tcW w:w="3020" w:type="dxa"/>
          </w:tcPr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93ECF">
              <w:rPr>
                <w:rFonts w:ascii="Times New Roman" w:hAnsi="Times New Roman"/>
                <w:sz w:val="24"/>
                <w:szCs w:val="24"/>
              </w:rPr>
              <w:t xml:space="preserve">Задание на курсовой </w:t>
            </w:r>
          </w:p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sz w:val="24"/>
                <w:szCs w:val="24"/>
              </w:rPr>
              <w:t>проект, (работу) выдал</w:t>
            </w:r>
          </w:p>
        </w:tc>
        <w:tc>
          <w:tcPr>
            <w:tcW w:w="2300" w:type="dxa"/>
            <w:gridSpan w:val="2"/>
            <w:vAlign w:val="center"/>
          </w:tcPr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93ECF">
              <w:rPr>
                <w:rFonts w:ascii="Times New Roman" w:hAnsi="Times New Roman"/>
              </w:rPr>
              <w:t>«___»______201__г.</w:t>
            </w:r>
          </w:p>
        </w:tc>
        <w:tc>
          <w:tcPr>
            <w:tcW w:w="2410" w:type="dxa"/>
          </w:tcPr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napToGrid w:val="0"/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rPr>
                <w:rFonts w:ascii="Times New Roman" w:hAnsi="Times New Roman"/>
                <w:i/>
                <w:sz w:val="16"/>
                <w:szCs w:val="16"/>
              </w:rPr>
            </w:pPr>
            <w:r w:rsidRPr="00793ECF">
              <w:rPr>
                <w:rFonts w:ascii="Times New Roman" w:hAnsi="Times New Roman"/>
                <w:i/>
                <w:sz w:val="16"/>
                <w:szCs w:val="16"/>
              </w:rPr>
              <w:t>_____________________________</w:t>
            </w:r>
          </w:p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i/>
                <w:sz w:val="16"/>
                <w:szCs w:val="16"/>
              </w:rPr>
              <w:t xml:space="preserve">Подпись руководителя проекта </w:t>
            </w:r>
          </w:p>
        </w:tc>
        <w:tc>
          <w:tcPr>
            <w:tcW w:w="1626" w:type="dxa"/>
          </w:tcPr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napToGrid w:val="0"/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rPr>
                <w:rFonts w:ascii="Times New Roman" w:hAnsi="Times New Roman"/>
                <w:i/>
                <w:sz w:val="16"/>
                <w:szCs w:val="16"/>
              </w:rPr>
            </w:pPr>
            <w:r w:rsidRPr="00793ECF">
              <w:rPr>
                <w:rFonts w:ascii="Times New Roman" w:hAnsi="Times New Roman"/>
                <w:i/>
                <w:sz w:val="16"/>
                <w:szCs w:val="16"/>
              </w:rPr>
              <w:t>____________________</w:t>
            </w:r>
          </w:p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i/>
                <w:sz w:val="16"/>
                <w:szCs w:val="16"/>
              </w:rPr>
              <w:t>Ф.И.О. руководителя проекта</w:t>
            </w:r>
          </w:p>
        </w:tc>
      </w:tr>
      <w:tr w:rsidR="00A4252B" w:rsidRPr="00793ECF" w:rsidTr="00F77B65">
        <w:trPr>
          <w:gridAfter w:val="2"/>
          <w:wAfter w:w="57" w:type="dxa"/>
          <w:cantSplit/>
          <w:trHeight w:val="300"/>
        </w:trPr>
        <w:tc>
          <w:tcPr>
            <w:tcW w:w="3020" w:type="dxa"/>
          </w:tcPr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93ECF">
              <w:rPr>
                <w:rFonts w:ascii="Times New Roman" w:hAnsi="Times New Roman"/>
                <w:sz w:val="24"/>
                <w:szCs w:val="24"/>
              </w:rPr>
              <w:t xml:space="preserve">Задание на курсовой </w:t>
            </w:r>
          </w:p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ascii="Times New Roman" w:hAnsi="Times New Roman"/>
              </w:rPr>
            </w:pPr>
            <w:r w:rsidRPr="00793ECF">
              <w:rPr>
                <w:rFonts w:ascii="Times New Roman" w:hAnsi="Times New Roman"/>
                <w:sz w:val="24"/>
                <w:szCs w:val="24"/>
              </w:rPr>
              <w:t>проект, (работу) получил</w:t>
            </w:r>
          </w:p>
          <w:p w:rsidR="00A4252B" w:rsidRPr="00793ECF" w:rsidRDefault="00A4252B" w:rsidP="007705D5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2300" w:type="dxa"/>
            <w:gridSpan w:val="2"/>
            <w:vAlign w:val="center"/>
          </w:tcPr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93ECF">
              <w:rPr>
                <w:rFonts w:ascii="Times New Roman" w:hAnsi="Times New Roman"/>
              </w:rPr>
              <w:t>«___»______201__г.</w:t>
            </w:r>
          </w:p>
        </w:tc>
        <w:tc>
          <w:tcPr>
            <w:tcW w:w="2410" w:type="dxa"/>
          </w:tcPr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napToGrid w:val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ascii="Times New Roman" w:hAnsi="Times New Roman"/>
                <w:i/>
                <w:sz w:val="16"/>
                <w:szCs w:val="16"/>
              </w:rPr>
            </w:pPr>
            <w:r w:rsidRPr="00793ECF">
              <w:rPr>
                <w:rFonts w:ascii="Times New Roman" w:hAnsi="Times New Roman"/>
                <w:i/>
                <w:sz w:val="16"/>
                <w:szCs w:val="16"/>
              </w:rPr>
              <w:t>_____________________________</w:t>
            </w:r>
          </w:p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93ECF">
              <w:rPr>
                <w:rFonts w:ascii="Times New Roman" w:hAnsi="Times New Roman"/>
                <w:i/>
                <w:sz w:val="16"/>
                <w:szCs w:val="16"/>
              </w:rPr>
              <w:t>Подпись студента – исполнителя проекта</w:t>
            </w:r>
          </w:p>
        </w:tc>
        <w:tc>
          <w:tcPr>
            <w:tcW w:w="1626" w:type="dxa"/>
          </w:tcPr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napToGrid w:val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  <w:p w:rsidR="00A4252B" w:rsidRPr="00793ECF" w:rsidRDefault="00A4252B" w:rsidP="00DC68E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ascii="Times New Roman" w:hAnsi="Times New Roman"/>
                <w:i/>
                <w:sz w:val="16"/>
                <w:szCs w:val="16"/>
              </w:rPr>
            </w:pPr>
            <w:r w:rsidRPr="00793ECF">
              <w:rPr>
                <w:rFonts w:ascii="Times New Roman" w:hAnsi="Times New Roman"/>
                <w:i/>
                <w:sz w:val="16"/>
                <w:szCs w:val="16"/>
              </w:rPr>
              <w:t>____________________</w:t>
            </w:r>
          </w:p>
          <w:p w:rsidR="00A4252B" w:rsidRPr="00793ECF" w:rsidRDefault="00A4252B" w:rsidP="00ED0B4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93ECF">
              <w:rPr>
                <w:rFonts w:ascii="Times New Roman" w:hAnsi="Times New Roman"/>
                <w:i/>
                <w:sz w:val="16"/>
                <w:szCs w:val="16"/>
              </w:rPr>
              <w:t>Ф.И.О. студента – исполнителя проекта</w:t>
            </w:r>
          </w:p>
        </w:tc>
      </w:tr>
    </w:tbl>
    <w:p w:rsidR="00A4252B" w:rsidRDefault="00A4252B">
      <w:pPr>
        <w:rPr>
          <w:rFonts w:ascii="Times New Roman" w:hAnsi="Times New Roman"/>
          <w:sz w:val="28"/>
          <w:szCs w:val="28"/>
        </w:rPr>
      </w:pPr>
    </w:p>
    <w:p w:rsidR="00A4252B" w:rsidRDefault="00A4252B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:rsidR="00A4252B" w:rsidRPr="0028136E" w:rsidRDefault="00A4252B" w:rsidP="00E119EC">
      <w:pPr>
        <w:jc w:val="center"/>
        <w:rPr>
          <w:rFonts w:ascii="Times New Roman" w:hAnsi="Times New Roman"/>
          <w:b/>
          <w:sz w:val="36"/>
          <w:szCs w:val="36"/>
        </w:rPr>
      </w:pPr>
      <w:r w:rsidRPr="0028136E">
        <w:rPr>
          <w:rFonts w:ascii="Times New Roman" w:hAnsi="Times New Roman"/>
          <w:b/>
          <w:sz w:val="36"/>
          <w:szCs w:val="36"/>
        </w:rPr>
        <w:t>Оглавление:</w:t>
      </w:r>
    </w:p>
    <w:p w:rsidR="00A4252B" w:rsidRPr="00327161" w:rsidRDefault="00A4252B" w:rsidP="007705D5">
      <w:pPr>
        <w:pStyle w:val="ListParagraph"/>
        <w:ind w:right="-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Оглавление…...………………………………………………………………………..3</w:t>
      </w:r>
    </w:p>
    <w:p w:rsidR="00A4252B" w:rsidRDefault="00A4252B" w:rsidP="007705D5">
      <w:pPr>
        <w:pStyle w:val="ListParagraph"/>
        <w:ind w:right="-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Введение…………………………………………………………………………….…4</w:t>
      </w:r>
    </w:p>
    <w:p w:rsidR="00A4252B" w:rsidRPr="00327161" w:rsidRDefault="00A4252B" w:rsidP="007705D5">
      <w:pPr>
        <w:pStyle w:val="ListParagraph"/>
        <w:ind w:right="-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Основная часть……..</w:t>
      </w:r>
      <w:r w:rsidRPr="00327161">
        <w:rPr>
          <w:rFonts w:ascii="Times New Roman" w:hAnsi="Times New Roman"/>
          <w:sz w:val="24"/>
          <w:szCs w:val="24"/>
        </w:rPr>
        <w:t>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….6</w:t>
      </w:r>
    </w:p>
    <w:p w:rsidR="00A4252B" w:rsidRDefault="00A4252B" w:rsidP="007705D5">
      <w:pPr>
        <w:pStyle w:val="ListParagraph"/>
        <w:ind w:right="-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Код программы……………………………………………………….………..6</w:t>
      </w:r>
    </w:p>
    <w:p w:rsidR="00A4252B" w:rsidRDefault="00A4252B" w:rsidP="007705D5">
      <w:pPr>
        <w:pStyle w:val="ListParagraph"/>
        <w:ind w:right="-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Фрагменты работы программы……………………………………………....11</w:t>
      </w:r>
    </w:p>
    <w:p w:rsidR="00A4252B" w:rsidRDefault="00A4252B" w:rsidP="007705D5">
      <w:pPr>
        <w:pStyle w:val="ListParagraph"/>
        <w:ind w:right="-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Заключение……………………………………………………………………………12</w:t>
      </w:r>
    </w:p>
    <w:p w:rsidR="00A4252B" w:rsidRDefault="00A4252B" w:rsidP="007705D5">
      <w:pPr>
        <w:pStyle w:val="ListParagraph"/>
        <w:ind w:right="-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Список используемой литературы…………………………………………...13</w:t>
      </w:r>
    </w:p>
    <w:p w:rsidR="00A4252B" w:rsidRPr="00327161" w:rsidRDefault="00A4252B" w:rsidP="007705D5">
      <w:pPr>
        <w:pStyle w:val="ListParagraph"/>
        <w:ind w:right="-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Приложение…………………………………………………………………...14</w:t>
      </w:r>
    </w:p>
    <w:p w:rsidR="00A4252B" w:rsidRDefault="00A4252B">
      <w:pPr>
        <w:rPr>
          <w:rFonts w:ascii="Arial" w:hAnsi="Arial" w:cs="Arial"/>
          <w:b/>
          <w:bCs/>
          <w:kern w:val="1"/>
          <w:sz w:val="32"/>
          <w:szCs w:val="32"/>
          <w:lang w:eastAsia="zh-CN"/>
        </w:rPr>
      </w:pPr>
      <w:r>
        <w:br w:type="page"/>
      </w:r>
    </w:p>
    <w:p w:rsidR="00A4252B" w:rsidRPr="0028136E" w:rsidRDefault="00A4252B" w:rsidP="00E119EC">
      <w:pPr>
        <w:jc w:val="center"/>
        <w:rPr>
          <w:rFonts w:ascii="Times New Roman" w:hAnsi="Times New Roman"/>
          <w:b/>
          <w:sz w:val="36"/>
          <w:szCs w:val="36"/>
        </w:rPr>
      </w:pPr>
      <w:r w:rsidRPr="0028136E">
        <w:rPr>
          <w:rFonts w:ascii="Times New Roman" w:hAnsi="Times New Roman"/>
          <w:b/>
          <w:sz w:val="36"/>
          <w:szCs w:val="36"/>
        </w:rPr>
        <w:t>Введение</w:t>
      </w:r>
    </w:p>
    <w:p w:rsidR="00A4252B" w:rsidRPr="00E972A2" w:rsidRDefault="00A4252B" w:rsidP="005F37CE">
      <w:p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E972A2">
        <w:rPr>
          <w:rFonts w:ascii="Times New Roman" w:hAnsi="Times New Roman"/>
          <w:sz w:val="24"/>
          <w:szCs w:val="24"/>
        </w:rPr>
        <w:t>Современный мир. Цифровые технологии давно заняли одну из самых главных позиций не то</w:t>
      </w:r>
      <w:r>
        <w:rPr>
          <w:rFonts w:ascii="Times New Roman" w:hAnsi="Times New Roman"/>
          <w:sz w:val="24"/>
          <w:szCs w:val="24"/>
        </w:rPr>
        <w:t>лько в программировании</w:t>
      </w:r>
      <w:r w:rsidRPr="00E972A2">
        <w:rPr>
          <w:rFonts w:ascii="Times New Roman" w:hAnsi="Times New Roman"/>
          <w:sz w:val="24"/>
          <w:szCs w:val="24"/>
        </w:rPr>
        <w:t xml:space="preserve"> в частности, но и во всей человеческой жизни и постепенно вытесняют собой все остальные виды передачи и хранения информации. Человек понимает – это удобно, компактно, быстро и предельно универсально. Кто-то против подобного развития, кто-то сам всеми силами продвигает его в сторону нашего будущего, но, к сожалению, или к счастью, от нас это уже практически не зависит.</w:t>
      </w:r>
    </w:p>
    <w:p w:rsidR="00A4252B" w:rsidRPr="00E972A2" w:rsidRDefault="00A4252B" w:rsidP="005F37CE">
      <w:p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A4252B" w:rsidRPr="00E972A2" w:rsidRDefault="00A4252B" w:rsidP="005F37CE">
      <w:p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E972A2">
        <w:rPr>
          <w:rFonts w:ascii="Times New Roman" w:hAnsi="Times New Roman"/>
          <w:sz w:val="24"/>
          <w:szCs w:val="24"/>
        </w:rPr>
        <w:t>Одним из подобных аспектов те</w:t>
      </w:r>
      <w:r>
        <w:rPr>
          <w:rFonts w:ascii="Times New Roman" w:hAnsi="Times New Roman"/>
          <w:sz w:val="24"/>
          <w:szCs w:val="24"/>
        </w:rPr>
        <w:t xml:space="preserve">хнологического развития являются языки программирования и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E972A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частности</w:t>
      </w:r>
      <w:r w:rsidRPr="00E972A2">
        <w:rPr>
          <w:rFonts w:ascii="Times New Roman" w:hAnsi="Times New Roman"/>
          <w:sz w:val="24"/>
          <w:szCs w:val="24"/>
        </w:rPr>
        <w:t xml:space="preserve">. За отраслью </w:t>
      </w:r>
      <w:r>
        <w:rPr>
          <w:rFonts w:ascii="Times New Roman" w:hAnsi="Times New Roman"/>
          <w:sz w:val="24"/>
          <w:szCs w:val="24"/>
        </w:rPr>
        <w:t>«кодинга»</w:t>
      </w:r>
      <w:r w:rsidRPr="00E972A2">
        <w:rPr>
          <w:rFonts w:ascii="Times New Roman" w:hAnsi="Times New Roman"/>
          <w:sz w:val="24"/>
          <w:szCs w:val="24"/>
        </w:rPr>
        <w:t xml:space="preserve"> стоит чуть ли не половина современной жизни, включая дизайн, игровую индустрию, кино, мультипликацию, рекламу и мультимедиа, развлекательные и обучающие программы, архитектуру, промышленное производство и так далее. Это показывает, что важные сферы общества твердо держатся на основе цифровых достижений человечества, и давно не представляются без этого прочного основания.</w:t>
      </w:r>
    </w:p>
    <w:p w:rsidR="00A4252B" w:rsidRPr="00E972A2" w:rsidRDefault="00A4252B" w:rsidP="005F37CE">
      <w:p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A4252B" w:rsidRPr="00E972A2" w:rsidRDefault="00A4252B" w:rsidP="005F37CE">
      <w:p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E972A2">
        <w:rPr>
          <w:rFonts w:ascii="Times New Roman" w:hAnsi="Times New Roman"/>
          <w:sz w:val="24"/>
          <w:szCs w:val="24"/>
        </w:rPr>
        <w:t xml:space="preserve">Целью в данной исследовательской работе будет </w:t>
      </w:r>
      <w:r>
        <w:rPr>
          <w:rFonts w:ascii="Times New Roman" w:hAnsi="Times New Roman"/>
          <w:sz w:val="24"/>
          <w:szCs w:val="24"/>
        </w:rPr>
        <w:t>разработка калькулятора</w:t>
      </w:r>
      <w:r w:rsidRPr="00E972A2">
        <w:rPr>
          <w:rFonts w:ascii="Times New Roman" w:hAnsi="Times New Roman"/>
          <w:sz w:val="24"/>
          <w:szCs w:val="24"/>
        </w:rPr>
        <w:t>.</w:t>
      </w:r>
    </w:p>
    <w:p w:rsidR="00A4252B" w:rsidRPr="00E972A2" w:rsidRDefault="00A4252B" w:rsidP="005F37CE">
      <w:p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A4252B" w:rsidRPr="00E972A2" w:rsidRDefault="00A4252B" w:rsidP="005F37CE">
      <w:p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E972A2">
        <w:rPr>
          <w:rFonts w:ascii="Times New Roman" w:hAnsi="Times New Roman"/>
          <w:sz w:val="24"/>
          <w:szCs w:val="24"/>
        </w:rPr>
        <w:t>Для достижения данной цели понадобится ряд поставленных задач, выполнение которых поможет плавно перейти к сути исследования:</w:t>
      </w:r>
    </w:p>
    <w:p w:rsidR="00A4252B" w:rsidRDefault="00A4252B" w:rsidP="008F643C">
      <w:pPr>
        <w:pStyle w:val="ListParagraph"/>
        <w:numPr>
          <w:ilvl w:val="0"/>
          <w:numId w:val="17"/>
        </w:num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Изучить синтаксис языка С.</w:t>
      </w:r>
    </w:p>
    <w:p w:rsidR="00A4252B" w:rsidRDefault="00A4252B" w:rsidP="008F643C">
      <w:pPr>
        <w:pStyle w:val="ListParagraph"/>
        <w:numPr>
          <w:ilvl w:val="0"/>
          <w:numId w:val="17"/>
        </w:num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91"/>
        <w:jc w:val="both"/>
        <w:rPr>
          <w:rFonts w:ascii="Times New Roman" w:hAnsi="Times New Roman"/>
          <w:sz w:val="24"/>
          <w:szCs w:val="24"/>
        </w:rPr>
      </w:pPr>
      <w:r w:rsidRPr="00924AEF">
        <w:rPr>
          <w:rFonts w:ascii="Times New Roman" w:hAnsi="Times New Roman"/>
          <w:sz w:val="24"/>
          <w:szCs w:val="24"/>
        </w:rPr>
        <w:t>Рассмотреть простейшие логические конструкции и проиллюстрировать способы их применения.</w:t>
      </w:r>
    </w:p>
    <w:p w:rsidR="00A4252B" w:rsidRDefault="00A4252B" w:rsidP="008F643C">
      <w:pPr>
        <w:pStyle w:val="ListParagraph"/>
        <w:numPr>
          <w:ilvl w:val="0"/>
          <w:numId w:val="17"/>
        </w:num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91"/>
        <w:jc w:val="both"/>
        <w:rPr>
          <w:rFonts w:ascii="Times New Roman" w:hAnsi="Times New Roman"/>
          <w:sz w:val="24"/>
          <w:szCs w:val="24"/>
        </w:rPr>
      </w:pPr>
      <w:r w:rsidRPr="00924AEF">
        <w:rPr>
          <w:rFonts w:ascii="Times New Roman" w:hAnsi="Times New Roman"/>
          <w:sz w:val="24"/>
          <w:szCs w:val="24"/>
        </w:rPr>
        <w:t>Изучить примеры профессиональных работ, использующихся в создании реальных проектов.</w:t>
      </w:r>
    </w:p>
    <w:p w:rsidR="00A4252B" w:rsidRDefault="00A4252B" w:rsidP="008F643C">
      <w:pPr>
        <w:pStyle w:val="ListParagraph"/>
        <w:numPr>
          <w:ilvl w:val="0"/>
          <w:numId w:val="17"/>
        </w:num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Ознакомиться с подходящей средой программирования.</w:t>
      </w:r>
    </w:p>
    <w:p w:rsidR="00A4252B" w:rsidRDefault="00A4252B" w:rsidP="008F643C">
      <w:pPr>
        <w:pStyle w:val="ListParagraph"/>
        <w:numPr>
          <w:ilvl w:val="0"/>
          <w:numId w:val="17"/>
        </w:num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91"/>
        <w:jc w:val="both"/>
        <w:rPr>
          <w:rFonts w:ascii="Times New Roman" w:hAnsi="Times New Roman"/>
          <w:sz w:val="24"/>
          <w:szCs w:val="24"/>
        </w:rPr>
      </w:pPr>
      <w:r w:rsidRPr="00924AEF">
        <w:rPr>
          <w:rFonts w:ascii="Times New Roman" w:hAnsi="Times New Roman"/>
          <w:sz w:val="24"/>
          <w:szCs w:val="24"/>
        </w:rPr>
        <w:t>Подвести итоги по средствам цельных выводов и мнения о проведенном исследовании.</w:t>
      </w:r>
    </w:p>
    <w:p w:rsidR="00A4252B" w:rsidRPr="008F643C" w:rsidRDefault="00A4252B" w:rsidP="008F643C">
      <w:p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A4252B" w:rsidRPr="005F37CE" w:rsidRDefault="00A4252B" w:rsidP="005F37CE">
      <w:pPr>
        <w:pStyle w:val="NormalWeb"/>
        <w:spacing w:before="0" w:beforeAutospacing="0" w:after="285" w:afterAutospacing="0"/>
        <w:ind w:firstLine="851"/>
        <w:jc w:val="both"/>
        <w:rPr>
          <w:iCs/>
          <w:color w:val="000000"/>
          <w:shd w:val="clear" w:color="auto" w:fill="FFFFFF"/>
        </w:rPr>
      </w:pPr>
      <w:r w:rsidRPr="005F37CE">
        <w:rPr>
          <w:iCs/>
          <w:color w:val="000000"/>
          <w:shd w:val="clear" w:color="auto" w:fill="FFFFFF"/>
        </w:rPr>
        <w:t>Задача курсовой работы состоит в разработке программы - калькулятора, которая позволяет считать выражения, состоящие из чисел, тригонометрических выражений и логарифмов. Необходимо разработать удобный пользовательский интерфейс для работы с программой.</w:t>
      </w:r>
    </w:p>
    <w:p w:rsidR="00A4252B" w:rsidRPr="005F37CE" w:rsidRDefault="00A4252B" w:rsidP="005F37CE">
      <w:pPr>
        <w:pStyle w:val="NormalWeb"/>
        <w:spacing w:before="0" w:beforeAutospacing="0" w:after="285" w:afterAutospacing="0"/>
        <w:ind w:firstLine="851"/>
        <w:jc w:val="both"/>
        <w:rPr>
          <w:bCs/>
          <w:color w:val="000000"/>
          <w:shd w:val="clear" w:color="auto" w:fill="FFFFFF"/>
        </w:rPr>
      </w:pPr>
      <w:r w:rsidRPr="005F37CE">
        <w:rPr>
          <w:iCs/>
          <w:color w:val="000000"/>
          <w:shd w:val="clear" w:color="auto" w:fill="FFFFFF"/>
        </w:rPr>
        <w:t xml:space="preserve">Для реализации данной задачи удобно использовать перевод математического выражения из привычной записи в обратную польскую запись. </w:t>
      </w:r>
      <w:r w:rsidRPr="005F37CE">
        <w:rPr>
          <w:bCs/>
          <w:color w:val="000000"/>
          <w:shd w:val="clear" w:color="auto" w:fill="FFFFFF"/>
        </w:rPr>
        <w:t>Данный алгоритм подробно описан в курсовой работе напарника.</w:t>
      </w:r>
    </w:p>
    <w:p w:rsidR="00A4252B" w:rsidRPr="005F37CE" w:rsidRDefault="00A4252B" w:rsidP="005F37CE">
      <w:pPr>
        <w:pStyle w:val="NormalWeb"/>
        <w:spacing w:before="0" w:beforeAutospacing="0" w:after="285" w:afterAutospacing="0"/>
        <w:ind w:firstLine="851"/>
        <w:jc w:val="both"/>
        <w:rPr>
          <w:iCs/>
          <w:color w:val="000000"/>
          <w:shd w:val="clear" w:color="auto" w:fill="FFFFFF"/>
        </w:rPr>
      </w:pPr>
      <w:r w:rsidRPr="005F37CE">
        <w:rPr>
          <w:bCs/>
          <w:color w:val="000000"/>
          <w:shd w:val="clear" w:color="auto" w:fill="FFFFFF"/>
        </w:rPr>
        <w:t xml:space="preserve">Для удобной реализации перевода математического выражения </w:t>
      </w:r>
      <w:r w:rsidRPr="005F37CE">
        <w:rPr>
          <w:iCs/>
          <w:color w:val="000000"/>
          <w:shd w:val="clear" w:color="auto" w:fill="FFFFFF"/>
        </w:rPr>
        <w:t>из привычной записи в обратную польскую запись удобно использовать динамическую структуру данных. В работе были использованы динамически растущие стеки на односвязном списке.</w:t>
      </w:r>
    </w:p>
    <w:p w:rsidR="00A4252B" w:rsidRPr="005F37CE" w:rsidRDefault="00A4252B" w:rsidP="005F37CE">
      <w:pPr>
        <w:pStyle w:val="NormalWeb"/>
        <w:spacing w:before="0" w:beforeAutospacing="0" w:after="285" w:afterAutospacing="0"/>
        <w:ind w:firstLine="851"/>
        <w:jc w:val="both"/>
        <w:rPr>
          <w:color w:val="222222"/>
          <w:shd w:val="clear" w:color="auto" w:fill="FFFFFF"/>
        </w:rPr>
      </w:pPr>
      <w:r w:rsidRPr="005F37CE">
        <w:rPr>
          <w:bCs/>
          <w:color w:val="222222"/>
          <w:shd w:val="clear" w:color="auto" w:fill="FFFFFF"/>
        </w:rPr>
        <w:t>Стек</w:t>
      </w:r>
      <w:r w:rsidRPr="005F37CE">
        <w:rPr>
          <w:rStyle w:val="apple-converted-space"/>
          <w:color w:val="222222"/>
          <w:shd w:val="clear" w:color="auto" w:fill="FFFFFF"/>
        </w:rPr>
        <w:t xml:space="preserve"> </w:t>
      </w:r>
      <w:r w:rsidRPr="005F37CE">
        <w:rPr>
          <w:color w:val="222222"/>
          <w:shd w:val="clear" w:color="auto" w:fill="FFFFFF"/>
        </w:rPr>
        <w:t>—</w:t>
      </w:r>
      <w:r w:rsidRPr="005F37CE">
        <w:rPr>
          <w:rStyle w:val="apple-converted-space"/>
          <w:color w:val="222222"/>
          <w:shd w:val="clear" w:color="auto" w:fill="FFFFFF"/>
        </w:rPr>
        <w:t xml:space="preserve"> </w:t>
      </w:r>
      <w:r w:rsidRPr="005F37CE">
        <w:rPr>
          <w:shd w:val="clear" w:color="auto" w:fill="FFFFFF"/>
        </w:rPr>
        <w:t>абстрактный тип данных</w:t>
      </w:r>
      <w:r w:rsidRPr="005F37CE">
        <w:rPr>
          <w:color w:val="222222"/>
          <w:shd w:val="clear" w:color="auto" w:fill="FFFFFF"/>
        </w:rPr>
        <w:t>, представляющий собой</w:t>
      </w:r>
      <w:r w:rsidRPr="005F37CE">
        <w:rPr>
          <w:rStyle w:val="apple-converted-space"/>
          <w:color w:val="222222"/>
          <w:shd w:val="clear" w:color="auto" w:fill="FFFFFF"/>
        </w:rPr>
        <w:t xml:space="preserve"> </w:t>
      </w:r>
      <w:r w:rsidRPr="005F37CE">
        <w:rPr>
          <w:shd w:val="clear" w:color="auto" w:fill="FFFFFF"/>
        </w:rPr>
        <w:t>список элементов</w:t>
      </w:r>
      <w:r w:rsidRPr="005F37CE">
        <w:rPr>
          <w:color w:val="222222"/>
          <w:shd w:val="clear" w:color="auto" w:fill="FFFFFF"/>
        </w:rPr>
        <w:t>, организованных по принципу</w:t>
      </w:r>
      <w:r w:rsidRPr="005F37CE">
        <w:rPr>
          <w:rStyle w:val="apple-converted-space"/>
          <w:color w:val="222222"/>
          <w:shd w:val="clear" w:color="auto" w:fill="FFFFFF"/>
        </w:rPr>
        <w:t xml:space="preserve"> </w:t>
      </w:r>
      <w:r w:rsidRPr="005F37CE">
        <w:rPr>
          <w:i/>
          <w:iCs/>
          <w:color w:val="222222"/>
          <w:shd w:val="clear" w:color="auto" w:fill="FFFFFF"/>
        </w:rPr>
        <w:t>LIFO</w:t>
      </w:r>
      <w:r w:rsidRPr="005F37CE">
        <w:rPr>
          <w:rStyle w:val="apple-converted-space"/>
          <w:color w:val="222222"/>
          <w:shd w:val="clear" w:color="auto" w:fill="FFFFFF"/>
        </w:rPr>
        <w:t xml:space="preserve"> </w:t>
      </w:r>
      <w:r w:rsidRPr="005F37CE">
        <w:rPr>
          <w:color w:val="222222"/>
          <w:shd w:val="clear" w:color="auto" w:fill="FFFFFF"/>
        </w:rPr>
        <w:t>( «последним пришёл — первым вышел»).</w:t>
      </w:r>
    </w:p>
    <w:p w:rsidR="00A4252B" w:rsidRPr="005F37CE" w:rsidRDefault="00A4252B" w:rsidP="005F37CE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color w:val="111111"/>
        </w:rPr>
      </w:pPr>
      <w:r w:rsidRPr="005F37CE">
        <w:rPr>
          <w:color w:val="111111"/>
          <w:shd w:val="clear" w:color="auto" w:fill="FFFFFF"/>
        </w:rPr>
        <w:t xml:space="preserve">Односвязный список состоит из узлов. Каждый узел содержит значение и указатель на следующий узел. </w:t>
      </w:r>
      <w:r w:rsidRPr="005F37CE">
        <w:rPr>
          <w:color w:val="111111"/>
        </w:rPr>
        <w:t>Вначале списка нет и указатель ссылается на NULL. </w:t>
      </w:r>
      <w:r w:rsidRPr="005F37CE">
        <w:rPr>
          <w:color w:val="111111"/>
        </w:rPr>
        <w:br/>
        <w:t>Для добавления нового узла необходимо</w:t>
      </w:r>
    </w:p>
    <w:p w:rsidR="00A4252B" w:rsidRPr="005F37CE" w:rsidRDefault="00A4252B" w:rsidP="005F37CE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851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5F37CE">
        <w:rPr>
          <w:rFonts w:ascii="Times New Roman" w:hAnsi="Times New Roman"/>
          <w:color w:val="000000"/>
          <w:sz w:val="24"/>
          <w:szCs w:val="24"/>
        </w:rPr>
        <w:t>1) Выделить под него память.</w:t>
      </w:r>
    </w:p>
    <w:p w:rsidR="00A4252B" w:rsidRPr="005F37CE" w:rsidRDefault="00A4252B" w:rsidP="005F37CE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851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5F37CE">
        <w:rPr>
          <w:rFonts w:ascii="Times New Roman" w:hAnsi="Times New Roman"/>
          <w:color w:val="000000"/>
          <w:sz w:val="24"/>
          <w:szCs w:val="24"/>
        </w:rPr>
        <w:t>2) Задать ему значение</w:t>
      </w:r>
    </w:p>
    <w:p w:rsidR="00A4252B" w:rsidRPr="005F37CE" w:rsidRDefault="00A4252B" w:rsidP="005F37CE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851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5F37CE">
        <w:rPr>
          <w:rFonts w:ascii="Times New Roman" w:hAnsi="Times New Roman"/>
          <w:color w:val="000000"/>
          <w:sz w:val="24"/>
          <w:szCs w:val="24"/>
        </w:rPr>
        <w:t>3) Сделать так, чтобы он ссылался на предыдущий элемент (или на NULL, если его не было)</w:t>
      </w:r>
    </w:p>
    <w:p w:rsidR="00A4252B" w:rsidRPr="005F37CE" w:rsidRDefault="00A4252B" w:rsidP="005F37CE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851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5F37CE">
        <w:rPr>
          <w:rFonts w:ascii="Times New Roman" w:hAnsi="Times New Roman"/>
          <w:color w:val="000000"/>
          <w:sz w:val="24"/>
          <w:szCs w:val="24"/>
        </w:rPr>
        <w:t>4) Перекинуть указатель вершины на новый узел.</w:t>
      </w:r>
    </w:p>
    <w:p w:rsidR="00A4252B" w:rsidRPr="005F37CE" w:rsidRDefault="00A4252B" w:rsidP="005F37CE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hAnsi="Times New Roman"/>
          <w:color w:val="111111"/>
          <w:sz w:val="24"/>
          <w:szCs w:val="24"/>
          <w:shd w:val="clear" w:color="auto" w:fill="FFFFFF"/>
        </w:rPr>
      </w:pPr>
      <w:r w:rsidRPr="005F37CE">
        <w:rPr>
          <w:rFonts w:ascii="Times New Roman" w:hAnsi="Times New Roman"/>
          <w:color w:val="000000"/>
          <w:sz w:val="24"/>
          <w:szCs w:val="24"/>
        </w:rPr>
        <w:t>Так описывается стандартная функция стека “</w:t>
      </w:r>
      <w:r w:rsidRPr="005F37CE">
        <w:rPr>
          <w:rFonts w:ascii="Times New Roman" w:hAnsi="Times New Roman"/>
          <w:color w:val="000000"/>
          <w:sz w:val="24"/>
          <w:szCs w:val="24"/>
          <w:lang w:val="en-US"/>
        </w:rPr>
        <w:t>push</w:t>
      </w:r>
      <w:r w:rsidRPr="005F37CE">
        <w:rPr>
          <w:rFonts w:ascii="Times New Roman" w:hAnsi="Times New Roman"/>
          <w:color w:val="000000"/>
          <w:sz w:val="24"/>
          <w:szCs w:val="24"/>
        </w:rPr>
        <w:t xml:space="preserve">”. Данная функция нужна для внесения на вершину стека, основанного на списке, значение </w:t>
      </w:r>
      <w:r w:rsidRPr="005F37CE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Теперь рассмотрим функцию «pop»: она удаляет элемент, на который указывает вершина и возвращает его значение. Эта функция нужна для возвращения вершины стека и назначения следующего элемента вершиной стека.</w:t>
      </w:r>
    </w:p>
    <w:p w:rsidR="00A4252B" w:rsidRPr="005F37CE" w:rsidRDefault="00A4252B" w:rsidP="005F37CE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hAnsi="Times New Roman"/>
          <w:color w:val="111111"/>
          <w:sz w:val="24"/>
          <w:szCs w:val="24"/>
          <w:shd w:val="clear" w:color="auto" w:fill="FFFFFF"/>
        </w:rPr>
      </w:pPr>
    </w:p>
    <w:p w:rsidR="00A4252B" w:rsidRPr="005F37CE" w:rsidRDefault="00A4252B" w:rsidP="005F37CE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hAnsi="Times New Roman"/>
          <w:color w:val="111111"/>
          <w:sz w:val="24"/>
          <w:szCs w:val="24"/>
          <w:shd w:val="clear" w:color="auto" w:fill="FFFFFF"/>
        </w:rPr>
      </w:pPr>
      <w:r w:rsidRPr="005F37CE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Так же стек можно было реализовать на массиве фиксированного значения, что не подходит для нашей задачи, ведь это сделает работу с памятью не рациональной, и у пользователя будут трудности в работе с программой.</w:t>
      </w:r>
    </w:p>
    <w:p w:rsidR="00A4252B" w:rsidRPr="008F643C" w:rsidRDefault="00A4252B" w:rsidP="005F37CE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hAnsi="Times New Roman"/>
          <w:color w:val="111111"/>
          <w:sz w:val="24"/>
          <w:szCs w:val="24"/>
          <w:shd w:val="clear" w:color="auto" w:fill="FFFFFF"/>
        </w:rPr>
      </w:pPr>
    </w:p>
    <w:p w:rsidR="00A4252B" w:rsidRPr="005F37CE" w:rsidRDefault="00A4252B" w:rsidP="005F37CE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hAnsi="Times New Roman"/>
          <w:color w:val="111111"/>
          <w:sz w:val="24"/>
          <w:szCs w:val="24"/>
          <w:shd w:val="clear" w:color="auto" w:fill="FFFFFF"/>
        </w:rPr>
      </w:pPr>
      <w:r w:rsidRPr="005F37CE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Стек, реализованный на динамически растущем массиве тоже не очень подходит для решения поставленной задачи, потому что максимальный размер стека может быть ограничен каким-то числом, либо размером оперативной памяти. Поэтому самым рациональным вариантом является стек, реализованный на односвязном списке.</w:t>
      </w:r>
    </w:p>
    <w:p w:rsidR="00A4252B" w:rsidRPr="005F37CE" w:rsidRDefault="00A4252B" w:rsidP="005F37CE">
      <w:pPr>
        <w:shd w:val="clear" w:color="auto" w:fill="FFFFFF"/>
        <w:spacing w:before="100" w:beforeAutospacing="1" w:after="24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5F37CE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  <w:t xml:space="preserve">Программу разработана на языке C в среде </w:t>
      </w:r>
      <w:r w:rsidRPr="005F37CE">
        <w:rPr>
          <w:rFonts w:ascii="Times New Roman" w:hAnsi="Times New Roman"/>
          <w:color w:val="000000"/>
          <w:sz w:val="24"/>
          <w:szCs w:val="24"/>
        </w:rPr>
        <w:t xml:space="preserve">Microsoft Visual </w:t>
      </w:r>
      <w:r w:rsidRPr="005F37CE">
        <w:rPr>
          <w:rFonts w:ascii="Times New Roman" w:hAnsi="Times New Roman"/>
          <w:color w:val="000000"/>
          <w:sz w:val="24"/>
          <w:szCs w:val="24"/>
          <w:lang w:val="en-US"/>
        </w:rPr>
        <w:t>S</w:t>
      </w:r>
      <w:r w:rsidRPr="005F37CE">
        <w:rPr>
          <w:rFonts w:ascii="Times New Roman" w:hAnsi="Times New Roman"/>
          <w:color w:val="000000"/>
          <w:sz w:val="24"/>
          <w:szCs w:val="24"/>
        </w:rPr>
        <w:t xml:space="preserve">tudio. </w:t>
      </w:r>
      <w:r w:rsidRPr="005F37CE">
        <w:rPr>
          <w:rFonts w:ascii="Times New Roman" w:hAnsi="Times New Roman"/>
          <w:sz w:val="24"/>
          <w:szCs w:val="24"/>
          <w:lang w:eastAsia="zh-CN"/>
        </w:rPr>
        <w:t xml:space="preserve">Microsoft Visual Studio — линейка продуктов компании Microsoft, включающих интегрированную среду разработки программного обеспечения и ряд других инструментальных средств. 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</w:p>
    <w:p w:rsidR="00A4252B" w:rsidRDefault="00A4252B">
      <w:pPr>
        <w:rPr>
          <w:rFonts w:ascii="Times New Roman" w:hAnsi="Times New Roman"/>
          <w:sz w:val="24"/>
          <w:szCs w:val="24"/>
          <w:lang w:eastAsia="zh-CN"/>
        </w:rPr>
      </w:pPr>
      <w:bookmarkStart w:id="9" w:name="_Toc482010628"/>
      <w:r>
        <w:rPr>
          <w:rFonts w:ascii="Times New Roman" w:hAnsi="Times New Roman"/>
          <w:sz w:val="24"/>
          <w:szCs w:val="24"/>
          <w:lang w:eastAsia="zh-CN"/>
        </w:rPr>
        <w:br w:type="page"/>
      </w:r>
    </w:p>
    <w:p w:rsidR="00A4252B" w:rsidRDefault="00A4252B" w:rsidP="00E119EC">
      <w:pPr>
        <w:jc w:val="center"/>
        <w:rPr>
          <w:rFonts w:ascii="Times New Roman" w:hAnsi="Times New Roman"/>
          <w:b/>
          <w:noProof/>
          <w:sz w:val="36"/>
          <w:szCs w:val="36"/>
        </w:rPr>
      </w:pPr>
      <w:r w:rsidRPr="00E119EC">
        <w:rPr>
          <w:rFonts w:ascii="Times New Roman" w:hAnsi="Times New Roman"/>
          <w:b/>
          <w:noProof/>
          <w:sz w:val="36"/>
          <w:szCs w:val="36"/>
        </w:rPr>
        <w:t>Основная часть</w:t>
      </w:r>
    </w:p>
    <w:p w:rsidR="00A4252B" w:rsidRPr="00E119EC" w:rsidRDefault="00A4252B" w:rsidP="00E119EC">
      <w:pPr>
        <w:rPr>
          <w:rFonts w:ascii="Times New Roman" w:hAnsi="Times New Roman"/>
          <w:b/>
          <w:noProof/>
          <w:sz w:val="28"/>
          <w:szCs w:val="28"/>
        </w:rPr>
      </w:pPr>
      <w:r w:rsidRPr="00E119EC">
        <w:rPr>
          <w:rFonts w:ascii="Times New Roman" w:hAnsi="Times New Roman"/>
          <w:b/>
          <w:noProof/>
          <w:sz w:val="28"/>
          <w:szCs w:val="28"/>
        </w:rPr>
        <w:t>Код программы</w:t>
      </w:r>
      <w:bookmarkEnd w:id="9"/>
    </w:p>
    <w:p w:rsidR="00A4252B" w:rsidRDefault="00A4252B" w:rsidP="005F37CE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Программа была выполнена двумя студентами. Разбираемая часть программы показывает работы динамических структур, в частности стэков, которые основаны на списках. Так же данная часть программы показывает функцию логирования в программе и реализацию интерфейса для оптимизации работы с памятью и для удобства работы пользователя. Так же показано, как программа заносит в разные динамические структуры как численные символы, так и буквенные и остальные.</w:t>
      </w:r>
    </w:p>
    <w:p w:rsidR="00A4252B" w:rsidRDefault="00A4252B" w:rsidP="005F37CE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В программе использовались следующие библиотеки: </w:t>
      </w:r>
    </w:p>
    <w:p w:rsidR="00A4252B" w:rsidRPr="00E03512" w:rsidRDefault="00A4252B" w:rsidP="005F37CE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</w:pP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  <w:lang w:val="en-US"/>
        </w:rPr>
        <w:t>stdio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  <w:t>.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  <w:lang w:val="en-US"/>
        </w:rPr>
        <w:t>h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  <w:t xml:space="preserve"> -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заголовочный файл стандартной библиотеки языка Си, содержащий определения макросов, константы и объявления функций и типов, используемых для различных операций стандартного ввода и вывода. </w:t>
      </w:r>
    </w:p>
    <w:p w:rsidR="00A4252B" w:rsidRDefault="00A4252B" w:rsidP="005F37CE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>
        <w:rPr>
          <w:rFonts w:ascii="Times New Roman" w:hAnsi="Times New Roman"/>
          <w:b/>
          <w:noProof/>
          <w:spacing w:val="10"/>
          <w:position w:val="8"/>
          <w:sz w:val="24"/>
          <w:szCs w:val="24"/>
          <w:lang w:val="en-US"/>
        </w:rPr>
        <w:t>math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  <w:t>.</w:t>
      </w:r>
      <w:r>
        <w:rPr>
          <w:rFonts w:ascii="Times New Roman" w:hAnsi="Times New Roman"/>
          <w:b/>
          <w:noProof/>
          <w:spacing w:val="10"/>
          <w:position w:val="8"/>
          <w:sz w:val="24"/>
          <w:szCs w:val="24"/>
          <w:lang w:val="en-US"/>
        </w:rPr>
        <w:t>h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  <w:t xml:space="preserve"> - </w:t>
      </w:r>
      <w:r w:rsidRPr="00E03512">
        <w:rPr>
          <w:rFonts w:ascii="Times New Roman" w:hAnsi="Times New Roman"/>
          <w:noProof/>
          <w:spacing w:val="10"/>
          <w:position w:val="8"/>
          <w:sz w:val="24"/>
          <w:szCs w:val="24"/>
        </w:rPr>
        <w:t>заголовочный файл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стандартной библиотеки языка програмирования Си, разработанный для выполнения простых математических операций. </w:t>
      </w:r>
    </w:p>
    <w:p w:rsidR="00A4252B" w:rsidRPr="00E03512" w:rsidRDefault="00A4252B" w:rsidP="005F37CE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</w:pP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  <w:lang w:val="en-US"/>
        </w:rPr>
        <w:t>string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  <w:t>.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  <w:lang w:val="en-US"/>
        </w:rPr>
        <w:t>h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  <w:t xml:space="preserve"> - </w:t>
      </w:r>
      <w:r w:rsidRPr="00E03512">
        <w:rPr>
          <w:rFonts w:ascii="Times New Roman" w:hAnsi="Times New Roman"/>
          <w:noProof/>
          <w:spacing w:val="10"/>
          <w:position w:val="8"/>
          <w:sz w:val="24"/>
          <w:szCs w:val="24"/>
        </w:rPr>
        <w:t>заголовочный файл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стандартной библиотеки языка програмирования Си,</w:t>
      </w:r>
      <w:r w:rsidRPr="00E03512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содержащий функции для работы с нуль-терминированными строками и различными функциями работы с памятью.</w:t>
      </w:r>
    </w:p>
    <w:p w:rsidR="00A4252B" w:rsidRPr="00E03512" w:rsidRDefault="00A4252B" w:rsidP="005F37CE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</w:pPr>
      <w:r>
        <w:rPr>
          <w:rFonts w:ascii="Times New Roman" w:hAnsi="Times New Roman"/>
          <w:b/>
          <w:noProof/>
          <w:spacing w:val="10"/>
          <w:position w:val="8"/>
          <w:sz w:val="24"/>
          <w:szCs w:val="24"/>
          <w:lang w:val="en-US"/>
        </w:rPr>
        <w:t>locale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  <w:t>.</w:t>
      </w:r>
      <w:r>
        <w:rPr>
          <w:rFonts w:ascii="Times New Roman" w:hAnsi="Times New Roman"/>
          <w:b/>
          <w:noProof/>
          <w:spacing w:val="10"/>
          <w:position w:val="8"/>
          <w:sz w:val="24"/>
          <w:szCs w:val="24"/>
          <w:lang w:val="en-US"/>
        </w:rPr>
        <w:t>h</w:t>
      </w:r>
      <w:r w:rsidRPr="00E03512">
        <w:rPr>
          <w:rFonts w:ascii="Times New Roman" w:hAnsi="Times New Roman"/>
          <w:b/>
          <w:noProof/>
          <w:spacing w:val="10"/>
          <w:position w:val="8"/>
          <w:sz w:val="24"/>
          <w:szCs w:val="24"/>
        </w:rPr>
        <w:t xml:space="preserve"> - </w:t>
      </w:r>
      <w:r w:rsidRPr="00E03512">
        <w:rPr>
          <w:rFonts w:ascii="Times New Roman" w:hAnsi="Times New Roman"/>
          <w:noProof/>
          <w:spacing w:val="10"/>
          <w:position w:val="8"/>
          <w:sz w:val="24"/>
          <w:szCs w:val="24"/>
        </w:rPr>
        <w:t>заголовочный файл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стандартной библиотеки языка програмирования Си,</w:t>
      </w:r>
      <w:r w:rsidRPr="00E03512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который используется для задач, связанных с локализацией.</w:t>
      </w:r>
    </w:p>
    <w:p w:rsidR="00A4252B" w:rsidRDefault="00A4252B" w:rsidP="006B5570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21"/>
      </w:tblGrid>
      <w:tr w:rsidR="00A4252B" w:rsidRPr="00793ECF" w:rsidTr="00793ECF">
        <w:tc>
          <w:tcPr>
            <w:tcW w:w="9321" w:type="dxa"/>
          </w:tcPr>
          <w:p w:rsidR="00A4252B" w:rsidRPr="00793ECF" w:rsidRDefault="00A4252B" w:rsidP="00793ECF">
            <w:pPr>
              <w:spacing w:after="0" w:line="240" w:lineRule="auto"/>
            </w:pPr>
            <w:r>
              <w:object w:dxaOrig="6600" w:dyaOrig="3870">
                <v:shape id="_x0000_i1029" type="#_x0000_t75" style="width:330pt;height:193.5pt" o:ole="">
                  <v:imagedata r:id="rId8" o:title=""/>
                </v:shape>
                <o:OLEObject Type="Embed" ProgID="Paint.Picture" ShapeID="_x0000_i1029" DrawAspect="Content" ObjectID="_1589703945" r:id="rId9"/>
              </w:object>
            </w:r>
          </w:p>
        </w:tc>
      </w:tr>
    </w:tbl>
    <w:p w:rsidR="00A4252B" w:rsidRDefault="00A4252B" w:rsidP="00613998">
      <w:pPr>
        <w:pStyle w:val="Caption"/>
        <w:jc w:val="center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>
        <w:t>Блок программы 1. Объявление структур</w:t>
      </w:r>
    </w:p>
    <w:p w:rsidR="00A4252B" w:rsidRDefault="00A4252B" w:rsidP="00EB750C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В данном блоке программы идёт объявление динамической структуры данных – стэка. В программе используются 3 стэка для хранения данных. Первый для хранения чисел, второй для хранения знаков, третия для хранения букв и их значений. Стэки состоят из динамичских списков и содержат переменные и указатели на следующую переменную.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21"/>
      </w:tblGrid>
      <w:tr w:rsidR="00A4252B" w:rsidRPr="00793ECF" w:rsidTr="00793ECF">
        <w:tc>
          <w:tcPr>
            <w:tcW w:w="9321" w:type="dxa"/>
          </w:tcPr>
          <w:p w:rsidR="00A4252B" w:rsidRDefault="00A4252B" w:rsidP="00793ECF">
            <w:pPr>
              <w:keepNext/>
              <w:shd w:val="clear" w:color="auto" w:fill="FFFFFF"/>
              <w:spacing w:after="0" w:line="240" w:lineRule="auto"/>
            </w:pPr>
            <w:r>
              <w:object w:dxaOrig="4710" w:dyaOrig="9645">
                <v:shape id="_x0000_i1030" type="#_x0000_t75" style="width:235.5pt;height:482.25pt" o:ole="">
                  <v:imagedata r:id="rId10" o:title=""/>
                </v:shape>
                <o:OLEObject Type="Embed" ProgID="Paint.Picture" ShapeID="_x0000_i1030" DrawAspect="Content" ObjectID="_1589703946" r:id="rId11"/>
              </w:object>
            </w:r>
          </w:p>
          <w:p w:rsidR="00A4252B" w:rsidRDefault="00A4252B" w:rsidP="00793ECF">
            <w:pPr>
              <w:keepNext/>
              <w:shd w:val="clear" w:color="auto" w:fill="FFFFFF"/>
              <w:spacing w:after="0" w:line="240" w:lineRule="auto"/>
            </w:pPr>
            <w:r>
              <w:object w:dxaOrig="6465" w:dyaOrig="4065">
                <v:shape id="_x0000_i1031" type="#_x0000_t75" style="width:323.25pt;height:203.25pt" o:ole="">
                  <v:imagedata r:id="rId12" o:title=""/>
                </v:shape>
                <o:OLEObject Type="Embed" ProgID="Paint.Picture" ShapeID="_x0000_i1031" DrawAspect="Content" ObjectID="_1589703947" r:id="rId13"/>
              </w:object>
            </w:r>
          </w:p>
          <w:p w:rsidR="00A4252B" w:rsidRPr="00793ECF" w:rsidRDefault="00A4252B" w:rsidP="00793ECF">
            <w:pPr>
              <w:keepNext/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object w:dxaOrig="5610" w:dyaOrig="1485">
                <v:shape id="_x0000_i1032" type="#_x0000_t75" style="width:280.5pt;height:74.25pt" o:ole="">
                  <v:imagedata r:id="rId14" o:title=""/>
                </v:shape>
                <o:OLEObject Type="Embed" ProgID="Paint.Picture" ShapeID="_x0000_i1032" DrawAspect="Content" ObjectID="_1589703948" r:id="rId15"/>
              </w:object>
            </w:r>
            <w:r>
              <w:object w:dxaOrig="5805" w:dyaOrig="3945">
                <v:shape id="_x0000_i1033" type="#_x0000_t75" style="width:290.25pt;height:197.25pt" o:ole="">
                  <v:imagedata r:id="rId16" o:title=""/>
                </v:shape>
                <o:OLEObject Type="Embed" ProgID="Paint.Picture" ShapeID="_x0000_i1033" DrawAspect="Content" ObjectID="_1589703949" r:id="rId17"/>
              </w:object>
            </w:r>
          </w:p>
        </w:tc>
      </w:tr>
    </w:tbl>
    <w:p w:rsidR="00A4252B" w:rsidRDefault="00A4252B" w:rsidP="00613998">
      <w:pPr>
        <w:pStyle w:val="Caption"/>
        <w:jc w:val="center"/>
      </w:pPr>
      <w:r>
        <w:t>Блок программы 2. Функции для работы со стеками</w:t>
      </w:r>
    </w:p>
    <w:p w:rsidR="00A4252B" w:rsidRDefault="00A4252B" w:rsidP="005F37CE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Здесь идет описание функции, совершающие разные действия со стэками. Функция «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  <w:lang w:val="en-US"/>
        </w:rPr>
        <w:t>peak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»</w:t>
      </w:r>
      <w:r w:rsidRPr="00787F51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возвращает значение вершины стэка чисел, «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  <w:lang w:val="en-US"/>
        </w:rPr>
        <w:t>peakchar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»</w:t>
      </w:r>
      <w:r w:rsidRPr="00787F51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возвращает приоритет от текущего знака, используя функцию «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  <w:lang w:val="en-US"/>
        </w:rPr>
        <w:t>prior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». Функция «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  <w:lang w:val="en-US"/>
        </w:rPr>
        <w:t>getsize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»</w:t>
      </w:r>
      <w:r w:rsidRPr="002A303F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возвращает количество элементов стэка (размер стэка). Функция «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  <w:lang w:val="en-US"/>
        </w:rPr>
        <w:t>found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»</w:t>
      </w:r>
      <w:r w:rsidRPr="002A303F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возвращает значение буквы. Функции, начинающиеся на «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  <w:lang w:val="en-US"/>
        </w:rPr>
        <w:t>pop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» возвращают вершину стэка, убирая это значение из стэка, и назначают вешиной следующий элемент стэка с помощь вспомогательного стэка. Функции, начинающиеся на «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  <w:lang w:val="en-US"/>
        </w:rPr>
        <w:t>push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» заносят на вершину стэка данное значение и создают указатель на предыдущий элемент стэка при помощи вспомогательного стэка.</w:t>
      </w:r>
    </w:p>
    <w:p w:rsidR="00A4252B" w:rsidRPr="002A303F" w:rsidRDefault="00A4252B" w:rsidP="005F37CE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</w:p>
    <w:p w:rsidR="00A4252B" w:rsidRPr="00942F1A" w:rsidRDefault="00A4252B" w:rsidP="00011744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 w:rsidRPr="00EA2437">
        <w:rPr>
          <w:rFonts w:ascii="Times New Roman" w:hAnsi="Times New Roman"/>
          <w:noProof/>
          <w:spacing w:val="10"/>
          <w:position w:val="8"/>
          <w:sz w:val="24"/>
          <w:szCs w:val="24"/>
        </w:rPr>
        <w:pict>
          <v:shape id="_x0000_i1034" type="#_x0000_t75" style="width:411.75pt;height:281.25pt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4252B" w:rsidRPr="00BE63B6" w:rsidRDefault="00A4252B" w:rsidP="00613998">
      <w:pPr>
        <w:pStyle w:val="Caption"/>
        <w:jc w:val="center"/>
        <w:rPr>
          <w:color w:val="244061"/>
        </w:rPr>
      </w:pPr>
      <w:r w:rsidRPr="00BE63B6">
        <w:rPr>
          <w:color w:val="244061"/>
        </w:rPr>
        <w:t xml:space="preserve">Блок программы </w:t>
      </w:r>
      <w:r>
        <w:rPr>
          <w:color w:val="244061"/>
        </w:rPr>
        <w:t>3</w:t>
      </w:r>
      <w:r w:rsidRPr="00BE63B6">
        <w:rPr>
          <w:color w:val="244061"/>
        </w:rPr>
        <w:t>. Работа с переменными калькулятора и их значениями</w:t>
      </w:r>
    </w:p>
    <w:p w:rsidR="00A4252B" w:rsidRPr="00C63CDA" w:rsidRDefault="00A4252B" w:rsidP="005F37CE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В данном блоке программы идет работа с переменными калькулятора и их значениями. Если введённый знак </w:t>
      </w:r>
      <w:r w:rsidRPr="00067FB9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“;”,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тогда программа пишет в файл введённые буквы и кладёт в стэк букву и её значение. Далее обнуляются переменные, для работы со следующей буквой и её знчением.</w:t>
      </w:r>
    </w:p>
    <w:p w:rsidR="00A4252B" w:rsidRPr="00011744" w:rsidRDefault="00A4252B" w:rsidP="00011744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21"/>
      </w:tblGrid>
      <w:tr w:rsidR="00A4252B" w:rsidRPr="00793ECF" w:rsidTr="00793ECF">
        <w:tc>
          <w:tcPr>
            <w:tcW w:w="9321" w:type="dxa"/>
          </w:tcPr>
          <w:p w:rsidR="00A4252B" w:rsidRPr="00793ECF" w:rsidRDefault="00A4252B" w:rsidP="00793EC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noProof/>
                <w:spacing w:val="10"/>
                <w:position w:val="8"/>
                <w:sz w:val="24"/>
                <w:szCs w:val="24"/>
              </w:rPr>
            </w:pPr>
            <w:r>
              <w:object w:dxaOrig="9390" w:dyaOrig="10230">
                <v:shape id="_x0000_i1035" type="#_x0000_t75" style="width:469.5pt;height:511.5pt" o:ole="">
                  <v:imagedata r:id="rId19" o:title=""/>
                </v:shape>
                <o:OLEObject Type="Embed" ProgID="Paint.Picture" ShapeID="_x0000_i1035" DrawAspect="Content" ObjectID="_1589703950" r:id="rId20"/>
              </w:object>
            </w:r>
          </w:p>
        </w:tc>
      </w:tr>
    </w:tbl>
    <w:p w:rsidR="00A4252B" w:rsidRPr="00BE63B6" w:rsidRDefault="00A4252B" w:rsidP="00613998">
      <w:pPr>
        <w:pStyle w:val="Caption"/>
        <w:jc w:val="center"/>
        <w:rPr>
          <w:color w:val="244061"/>
        </w:rPr>
      </w:pPr>
      <w:r>
        <w:t>Блок программы 4</w:t>
      </w:r>
      <w:r w:rsidRPr="00BE63B6">
        <w:rPr>
          <w:color w:val="365F91"/>
        </w:rPr>
        <w:t>. Дальнейшая работа с буквами и работа с тригонометрическими функциями и логарифмами.</w:t>
      </w:r>
    </w:p>
    <w:p w:rsidR="00A4252B" w:rsidRPr="005161A0" w:rsidRDefault="00A4252B" w:rsidP="005F37CE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noProof/>
          <w:spacing w:val="10"/>
          <w:position w:val="8"/>
          <w:sz w:val="24"/>
          <w:szCs w:val="24"/>
        </w:rPr>
      </w:pPr>
      <w:r w:rsidRPr="005161A0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В данном блоке программы идет работа с буквами и тригонометрическими функциями и логарифмами. Если в ведённой строке данный символ является буквой любого регистра, то в нулевую ячейку массива заносится значение введённой буквы. Далее идёт проверка на тригонометрическую функцию. Если второй введённый сивол тоже буква, тогда в массив 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заносится эта тригонометрическая функция</w:t>
      </w:r>
      <w:r w:rsidRPr="005161A0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или  логарифм. Следующая ячейка равна сиволу нуля. Далее программа в зависимости от содержания массива записывает в файл тригонометрическую функцию или логарифм и присваивает переменно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>й</w:t>
      </w:r>
      <w:r w:rsidRPr="005161A0"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символ, обозначающий данную функцию или логарифм. Если введёныый символ простая переменная, тогда программа выводит, что данные введены корректно и присваивает переменной чисел значение буквы</w:t>
      </w:r>
      <w:r>
        <w:rPr>
          <w:rFonts w:ascii="Times New Roman" w:hAnsi="Times New Roman"/>
          <w:noProof/>
          <w:spacing w:val="10"/>
          <w:position w:val="8"/>
          <w:sz w:val="24"/>
          <w:szCs w:val="24"/>
        </w:rPr>
        <w:t xml:space="preserve"> </w:t>
      </w:r>
      <w:r w:rsidRPr="005161A0">
        <w:rPr>
          <w:rFonts w:ascii="Times New Roman" w:hAnsi="Times New Roman"/>
          <w:noProof/>
          <w:spacing w:val="10"/>
          <w:position w:val="8"/>
          <w:sz w:val="24"/>
          <w:szCs w:val="24"/>
        </w:rPr>
        <w:t>(значение введённой переменной).</w:t>
      </w:r>
    </w:p>
    <w:p w:rsidR="00A4252B" w:rsidRDefault="00A4252B" w:rsidP="00CF3A71">
      <w:pPr>
        <w:shd w:val="clear" w:color="auto" w:fill="FFFFFF"/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21"/>
      </w:tblGrid>
      <w:tr w:rsidR="00A4252B" w:rsidRPr="00793ECF" w:rsidTr="00793ECF">
        <w:tc>
          <w:tcPr>
            <w:tcW w:w="9321" w:type="dxa"/>
          </w:tcPr>
          <w:p w:rsidR="00A4252B" w:rsidRDefault="00A4252B" w:rsidP="00793ECF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>
              <w:object w:dxaOrig="5970" w:dyaOrig="10470">
                <v:shape id="_x0000_i1036" type="#_x0000_t75" style="width:298.5pt;height:523.5pt" o:ole="">
                  <v:imagedata r:id="rId21" o:title=""/>
                </v:shape>
                <o:OLEObject Type="Embed" ProgID="Paint.Picture" ShapeID="_x0000_i1036" DrawAspect="Content" ObjectID="_1589703951" r:id="rId22"/>
              </w:object>
            </w:r>
          </w:p>
          <w:p w:rsidR="00A4252B" w:rsidRDefault="00A4252B" w:rsidP="00793ECF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>
              <w:object w:dxaOrig="4455" w:dyaOrig="2610">
                <v:shape id="_x0000_i1037" type="#_x0000_t75" style="width:222.75pt;height:130.5pt" o:ole="">
                  <v:imagedata r:id="rId23" o:title=""/>
                </v:shape>
                <o:OLEObject Type="Embed" ProgID="Paint.Picture" ShapeID="_x0000_i1037" DrawAspect="Content" ObjectID="_1589703952" r:id="rId24"/>
              </w:object>
            </w:r>
          </w:p>
          <w:p w:rsidR="00A4252B" w:rsidRPr="00B6118D" w:rsidRDefault="00A4252B" w:rsidP="00793EC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object w:dxaOrig="5700" w:dyaOrig="2295">
                <v:shape id="_x0000_i1038" type="#_x0000_t75" style="width:285pt;height:114.75pt" o:ole="">
                  <v:imagedata r:id="rId25" o:title=""/>
                </v:shape>
                <o:OLEObject Type="Embed" ProgID="Paint.Picture" ShapeID="_x0000_i1038" DrawAspect="Content" ObjectID="_1589703953" r:id="rId26"/>
              </w:object>
            </w:r>
          </w:p>
        </w:tc>
      </w:tr>
    </w:tbl>
    <w:p w:rsidR="00A4252B" w:rsidRPr="00B6118D" w:rsidRDefault="00A4252B" w:rsidP="00613998">
      <w:pPr>
        <w:pStyle w:val="Caption"/>
        <w:jc w:val="center"/>
      </w:pPr>
      <w:r>
        <w:t>Блок программы 5. Вычисления..</w:t>
      </w: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  <w:r w:rsidRPr="005161A0">
        <w:rPr>
          <w:rFonts w:ascii="Times New Roman" w:hAnsi="Times New Roman"/>
          <w:noProof/>
          <w:sz w:val="24"/>
          <w:szCs w:val="24"/>
        </w:rPr>
        <w:t>В данном блоке программы</w:t>
      </w:r>
      <w:r>
        <w:rPr>
          <w:rFonts w:ascii="Times New Roman" w:hAnsi="Times New Roman"/>
          <w:noProof/>
          <w:sz w:val="24"/>
          <w:szCs w:val="24"/>
        </w:rPr>
        <w:t xml:space="preserve"> посимвольно собираются числовые значения. В зависимости от значения переменной «</w:t>
      </w:r>
      <w:r>
        <w:rPr>
          <w:rFonts w:ascii="Times New Roman" w:hAnsi="Times New Roman"/>
          <w:noProof/>
          <w:sz w:val="24"/>
          <w:szCs w:val="24"/>
          <w:lang w:val="en-US"/>
        </w:rPr>
        <w:t>decel</w:t>
      </w:r>
      <w:r>
        <w:rPr>
          <w:rFonts w:ascii="Times New Roman" w:hAnsi="Times New Roman"/>
          <w:noProof/>
          <w:sz w:val="24"/>
          <w:szCs w:val="24"/>
        </w:rPr>
        <w:t>» , переменной «</w:t>
      </w:r>
      <w:r>
        <w:rPr>
          <w:rFonts w:ascii="Times New Roman" w:hAnsi="Times New Roman"/>
          <w:noProof/>
          <w:sz w:val="24"/>
          <w:szCs w:val="24"/>
          <w:lang w:val="en-US"/>
        </w:rPr>
        <w:t>kek</w:t>
      </w:r>
      <w:r w:rsidRPr="00B6118D"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noProof/>
          <w:sz w:val="24"/>
          <w:szCs w:val="24"/>
        </w:rPr>
        <w:t>» присваиваются дробное, либо целое значение. В этом же блоке определяется правильный порядок действий, производятся расчеты каждого действия, благодаря функции «</w:t>
      </w:r>
      <w:r>
        <w:rPr>
          <w:rFonts w:ascii="Times New Roman" w:hAnsi="Times New Roman"/>
          <w:noProof/>
          <w:sz w:val="24"/>
          <w:szCs w:val="24"/>
          <w:lang w:val="en-US"/>
        </w:rPr>
        <w:t>math</w:t>
      </w:r>
      <w:r>
        <w:rPr>
          <w:rFonts w:ascii="Times New Roman" w:hAnsi="Times New Roman"/>
          <w:noProof/>
          <w:sz w:val="24"/>
          <w:szCs w:val="24"/>
        </w:rPr>
        <w:t>», которая в зависимости «</w:t>
      </w:r>
      <w:r w:rsidRPr="00C542AD">
        <w:rPr>
          <w:rFonts w:ascii="Times New Roman" w:hAnsi="Times New Roman"/>
          <w:noProof/>
          <w:sz w:val="24"/>
          <w:szCs w:val="24"/>
        </w:rPr>
        <w:t>stackChar</w:t>
      </w:r>
      <w:r>
        <w:rPr>
          <w:rFonts w:ascii="Times New Roman" w:hAnsi="Times New Roman"/>
          <w:noProof/>
          <w:sz w:val="24"/>
          <w:szCs w:val="24"/>
        </w:rPr>
        <w:t>» определяет знак, производит вычисления, и выодит временное значение веденного выражения.</w:t>
      </w:r>
      <w:r w:rsidRPr="00C7589F">
        <w:rPr>
          <w:rFonts w:ascii="Times New Roman" w:hAnsi="Times New Roman"/>
          <w:noProof/>
          <w:sz w:val="24"/>
          <w:szCs w:val="24"/>
        </w:rPr>
        <w:t xml:space="preserve"> </w:t>
      </w: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C7589F" w:rsidRDefault="00A4252B" w:rsidP="00C542AD">
      <w:pPr>
        <w:shd w:val="clear" w:color="auto" w:fill="FFFFFF"/>
        <w:spacing w:after="0" w:line="240" w:lineRule="auto"/>
        <w:ind w:firstLine="851"/>
        <w:rPr>
          <w:rFonts w:ascii="Times New Roman" w:hAnsi="Times New Roman"/>
          <w:noProof/>
          <w:sz w:val="24"/>
          <w:szCs w:val="24"/>
        </w:rPr>
      </w:pPr>
    </w:p>
    <w:p w:rsidR="00A4252B" w:rsidRPr="00E119EC" w:rsidRDefault="00A4252B" w:rsidP="00E119EC">
      <w:pPr>
        <w:rPr>
          <w:rFonts w:ascii="Times New Roman" w:hAnsi="Times New Roman"/>
          <w:b/>
          <w:sz w:val="28"/>
          <w:szCs w:val="28"/>
        </w:rPr>
      </w:pPr>
      <w:r w:rsidRPr="00E119EC">
        <w:rPr>
          <w:rFonts w:ascii="Times New Roman" w:hAnsi="Times New Roman"/>
          <w:b/>
          <w:sz w:val="28"/>
          <w:szCs w:val="28"/>
        </w:rPr>
        <w:t>Фрагменты работы программы</w:t>
      </w:r>
    </w:p>
    <w:p w:rsidR="00A4252B" w:rsidRDefault="00A4252B" w:rsidP="00AB3EF0">
      <w:pPr>
        <w:pStyle w:val="Caption"/>
        <w:rPr>
          <w:rFonts w:ascii="Times New Roman" w:hAnsi="Times New Roman"/>
          <w:sz w:val="24"/>
          <w:szCs w:val="24"/>
        </w:rPr>
      </w:pPr>
      <w:r>
        <w:t xml:space="preserve">Рисунок 1. </w:t>
      </w:r>
    </w:p>
    <w:p w:rsidR="00A4252B" w:rsidRPr="00FE5D5C" w:rsidRDefault="00A4252B" w:rsidP="00AB3EF0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lang w:val="en-US"/>
        </w:rPr>
      </w:pPr>
      <w:r w:rsidRPr="00EA2437">
        <w:rPr>
          <w:lang w:val="en-US"/>
        </w:rPr>
        <w:pict>
          <v:shape id="_x0000_i1039" type="#_x0000_t75" style="width:391.5pt;height:198pt">
            <v:imagedata r:id="rId27" o:title=""/>
          </v:shape>
        </w:pict>
      </w:r>
    </w:p>
    <w:p w:rsidR="00A4252B" w:rsidRDefault="00A4252B" w:rsidP="00AB3EF0">
      <w:pPr>
        <w:pStyle w:val="Caption"/>
      </w:pPr>
      <w:r>
        <w:t xml:space="preserve">Рисунок 2. </w:t>
      </w:r>
    </w:p>
    <w:p w:rsidR="00A4252B" w:rsidRDefault="00A4252B" w:rsidP="00FE5D5C">
      <w:r>
        <w:pict>
          <v:shape id="_x0000_i1040" type="#_x0000_t75" style="width:391.5pt;height:198.75pt">
            <v:imagedata r:id="rId28" o:title=""/>
          </v:shape>
        </w:pict>
      </w:r>
    </w:p>
    <w:p w:rsidR="00A4252B" w:rsidRDefault="00A4252B" w:rsidP="00FE5D5C">
      <w:pPr>
        <w:pStyle w:val="Caption"/>
        <w:rPr>
          <w:lang w:val="en-US"/>
        </w:rPr>
      </w:pPr>
      <w:r>
        <w:t>Рисунок 3.</w:t>
      </w:r>
    </w:p>
    <w:p w:rsidR="00A4252B" w:rsidRPr="00EB750C" w:rsidRDefault="00A4252B" w:rsidP="00EB750C">
      <w:pPr>
        <w:rPr>
          <w:lang w:val="en-US"/>
        </w:rPr>
      </w:pPr>
      <w:r w:rsidRPr="00EA2437">
        <w:rPr>
          <w:lang w:val="en-US"/>
        </w:rPr>
        <w:pict>
          <v:shape id="_x0000_i1041" type="#_x0000_t75" style="width:391.5pt;height:198.75pt">
            <v:imagedata r:id="rId29" o:title=""/>
          </v:shape>
        </w:pict>
      </w:r>
    </w:p>
    <w:p w:rsidR="00A4252B" w:rsidRDefault="00A4252B" w:rsidP="00EB750C">
      <w:pPr>
        <w:pStyle w:val="Caption"/>
      </w:pPr>
    </w:p>
    <w:p w:rsidR="00A4252B" w:rsidRPr="00E119EC" w:rsidRDefault="00A4252B" w:rsidP="00E119EC">
      <w:pPr>
        <w:jc w:val="center"/>
        <w:rPr>
          <w:rFonts w:ascii="Times New Roman" w:hAnsi="Times New Roman"/>
          <w:b/>
          <w:sz w:val="36"/>
          <w:szCs w:val="36"/>
        </w:rPr>
      </w:pPr>
      <w:r w:rsidRPr="00E119EC">
        <w:rPr>
          <w:rFonts w:ascii="Times New Roman" w:hAnsi="Times New Roman"/>
          <w:b/>
          <w:sz w:val="36"/>
          <w:szCs w:val="36"/>
        </w:rPr>
        <w:t>Заключение</w:t>
      </w:r>
    </w:p>
    <w:p w:rsidR="00A4252B" w:rsidRDefault="00A4252B" w:rsidP="005F37CE">
      <w:pPr>
        <w:ind w:firstLine="851"/>
        <w:jc w:val="both"/>
        <w:rPr>
          <w:rFonts w:ascii="Times New Roman" w:hAnsi="Times New Roman"/>
          <w:sz w:val="24"/>
          <w:szCs w:val="24"/>
        </w:rPr>
      </w:pPr>
      <w:r w:rsidRPr="00DF6A7E">
        <w:rPr>
          <w:rFonts w:ascii="Times New Roman" w:hAnsi="Times New Roman"/>
          <w:sz w:val="24"/>
          <w:szCs w:val="24"/>
        </w:rPr>
        <w:t>Цель работы, а именно – создание программы для</w:t>
      </w:r>
      <w:r>
        <w:rPr>
          <w:rFonts w:ascii="Times New Roman" w:hAnsi="Times New Roman"/>
          <w:sz w:val="24"/>
          <w:szCs w:val="24"/>
        </w:rPr>
        <w:t xml:space="preserve"> решения арифметических выражений</w:t>
      </w:r>
      <w:r w:rsidRPr="00DF6A7E">
        <w:rPr>
          <w:rFonts w:ascii="Times New Roman" w:hAnsi="Times New Roman"/>
          <w:sz w:val="24"/>
          <w:szCs w:val="24"/>
        </w:rPr>
        <w:t>, была успешно выполнена. Код программы продемонстрировал свою работоспособность в решении поставленных задач, а именно</w:t>
      </w:r>
      <w:r>
        <w:rPr>
          <w:rFonts w:ascii="Times New Roman" w:hAnsi="Times New Roman"/>
          <w:sz w:val="24"/>
          <w:szCs w:val="24"/>
        </w:rPr>
        <w:t xml:space="preserve"> в решении арифметических выражений, содержащих</w:t>
      </w:r>
      <w:r w:rsidRPr="00DF6A7E">
        <w:rPr>
          <w:rFonts w:ascii="Times New Roman" w:hAnsi="Times New Roman"/>
          <w:sz w:val="24"/>
          <w:szCs w:val="24"/>
        </w:rPr>
        <w:t xml:space="preserve"> простейшие арифметические операции и скобки.</w:t>
      </w:r>
      <w:r>
        <w:rPr>
          <w:rFonts w:ascii="Times New Roman" w:hAnsi="Times New Roman"/>
          <w:sz w:val="24"/>
          <w:szCs w:val="24"/>
        </w:rPr>
        <w:br w:type="page"/>
      </w:r>
    </w:p>
    <w:p w:rsidR="00A4252B" w:rsidRPr="00E119EC" w:rsidRDefault="00A4252B" w:rsidP="00E77E56">
      <w:pPr>
        <w:ind w:firstLine="284"/>
        <w:rPr>
          <w:rFonts w:ascii="Times New Roman" w:hAnsi="Times New Roman"/>
          <w:b/>
          <w:sz w:val="28"/>
          <w:szCs w:val="28"/>
        </w:rPr>
      </w:pPr>
      <w:r w:rsidRPr="00E119EC">
        <w:rPr>
          <w:rFonts w:ascii="Times New Roman" w:hAnsi="Times New Roman"/>
          <w:b/>
          <w:sz w:val="28"/>
          <w:szCs w:val="28"/>
        </w:rPr>
        <w:t>Список литературы</w:t>
      </w:r>
    </w:p>
    <w:p w:rsidR="00A4252B" w:rsidRPr="000B1888" w:rsidRDefault="00A4252B" w:rsidP="00D06DF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B1888">
        <w:rPr>
          <w:rFonts w:ascii="Times New Roman" w:hAnsi="Times New Roman"/>
          <w:sz w:val="24"/>
          <w:szCs w:val="24"/>
          <w:lang w:val="en-US"/>
        </w:rPr>
        <w:t>C++ In-Depth Box Set First Edition, Vol. 1, 2: Accelerated C++: Practical Programming by Example. 2015.</w:t>
      </w:r>
    </w:p>
    <w:p w:rsidR="00A4252B" w:rsidRPr="000B1888" w:rsidRDefault="00A4252B" w:rsidP="00D06DF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B1888">
        <w:rPr>
          <w:rFonts w:ascii="Times New Roman" w:hAnsi="Times New Roman"/>
          <w:sz w:val="24"/>
          <w:szCs w:val="24"/>
        </w:rPr>
        <w:t>«Язык Си», Год: 2009 Автор: Керниган Б., Ритчи Д. Издательство: Вильямс</w:t>
      </w:r>
    </w:p>
    <w:p w:rsidR="00A4252B" w:rsidRPr="005F37CE" w:rsidRDefault="00A4252B" w:rsidP="005F37C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B1888">
        <w:rPr>
          <w:rFonts w:ascii="Times New Roman" w:hAnsi="Times New Roman"/>
          <w:sz w:val="24"/>
          <w:szCs w:val="24"/>
        </w:rPr>
        <w:t>Онлайн справочник программист</w:t>
      </w:r>
      <w:r>
        <w:rPr>
          <w:rFonts w:ascii="Times New Roman" w:hAnsi="Times New Roman"/>
          <w:sz w:val="24"/>
          <w:szCs w:val="24"/>
        </w:rPr>
        <w:t xml:space="preserve">а на C и C++ [Электронный курс]. </w:t>
      </w:r>
      <w:r w:rsidRPr="005F37CE">
        <w:rPr>
          <w:rFonts w:ascii="Times New Roman" w:hAnsi="Times New Roman"/>
          <w:sz w:val="24"/>
          <w:szCs w:val="24"/>
        </w:rPr>
        <w:t>Доступ через сеть Internet по адресу http://www.c-cpp.ru/</w:t>
      </w:r>
    </w:p>
    <w:p w:rsidR="00A4252B" w:rsidRPr="005F37CE" w:rsidRDefault="00A4252B" w:rsidP="005F37C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B1888">
        <w:rPr>
          <w:rFonts w:ascii="Times New Roman" w:hAnsi="Times New Roman"/>
          <w:sz w:val="24"/>
          <w:szCs w:val="24"/>
        </w:rPr>
        <w:t>Программирование [Электронный курс]</w:t>
      </w:r>
      <w:r>
        <w:rPr>
          <w:rFonts w:ascii="Times New Roman" w:hAnsi="Times New Roman"/>
          <w:sz w:val="24"/>
          <w:szCs w:val="24"/>
        </w:rPr>
        <w:t>.</w:t>
      </w:r>
      <w:r w:rsidRPr="005F37CE">
        <w:rPr>
          <w:rFonts w:ascii="Times New Roman" w:hAnsi="Times New Roman"/>
          <w:sz w:val="24"/>
          <w:szCs w:val="24"/>
        </w:rPr>
        <w:t xml:space="preserve"> Доступ через сеть Internet по адресу hhttp://learnprogramm.ucoz.ru/</w:t>
      </w:r>
    </w:p>
    <w:p w:rsidR="00A4252B" w:rsidRPr="000B1888" w:rsidRDefault="00A4252B" w:rsidP="000B18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53"/>
        <w:jc w:val="both"/>
        <w:rPr>
          <w:rFonts w:ascii="Times New Roman" w:hAnsi="Times New Roman"/>
          <w:sz w:val="24"/>
          <w:szCs w:val="24"/>
        </w:rPr>
      </w:pPr>
    </w:p>
    <w:p w:rsidR="00A4252B" w:rsidRDefault="00A425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4252B" w:rsidRPr="00793739" w:rsidRDefault="00A4252B" w:rsidP="0036771D">
      <w:pPr>
        <w:ind w:firstLine="284"/>
        <w:jc w:val="center"/>
        <w:rPr>
          <w:rFonts w:ascii="Times New Roman" w:hAnsi="Times New Roman"/>
          <w:b/>
          <w:sz w:val="36"/>
          <w:szCs w:val="36"/>
        </w:rPr>
      </w:pPr>
      <w:r w:rsidRPr="0036771D">
        <w:rPr>
          <w:rFonts w:ascii="Times New Roman" w:hAnsi="Times New Roman"/>
          <w:b/>
          <w:sz w:val="36"/>
          <w:szCs w:val="36"/>
        </w:rPr>
        <w:t>Приложение</w:t>
      </w:r>
    </w:p>
    <w:p w:rsidR="00A4252B" w:rsidRPr="0031057B" w:rsidRDefault="00A4252B" w:rsidP="007D6712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1057B">
        <w:rPr>
          <w:rFonts w:ascii="Times New Roman" w:hAnsi="Times New Roman"/>
          <w:color w:val="000000"/>
          <w:sz w:val="24"/>
          <w:szCs w:val="24"/>
        </w:rPr>
        <w:t>Проект компилировался в</w:t>
      </w:r>
      <w:r w:rsidRPr="00EB750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CodeBlocks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31057B">
        <w:rPr>
          <w:rFonts w:ascii="Times New Roman" w:hAnsi="Times New Roman"/>
          <w:color w:val="000000"/>
          <w:sz w:val="24"/>
          <w:szCs w:val="24"/>
        </w:rPr>
        <w:t xml:space="preserve"> язык программирования </w:t>
      </w:r>
      <w:r w:rsidRPr="0031057B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Pr="0031057B">
        <w:rPr>
          <w:rFonts w:ascii="Times New Roman" w:hAnsi="Times New Roman"/>
          <w:color w:val="000000"/>
          <w:sz w:val="24"/>
          <w:szCs w:val="24"/>
        </w:rPr>
        <w:t>.</w:t>
      </w:r>
    </w:p>
    <w:p w:rsidR="00A4252B" w:rsidRDefault="00A4252B" w:rsidP="007D6712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1057B">
        <w:rPr>
          <w:rFonts w:ascii="Times New Roman" w:hAnsi="Times New Roman"/>
          <w:color w:val="000000"/>
          <w:sz w:val="24"/>
          <w:szCs w:val="24"/>
        </w:rPr>
        <w:t xml:space="preserve">Всего строк в коде программы: </w:t>
      </w:r>
      <w:r>
        <w:rPr>
          <w:rFonts w:ascii="Times New Roman" w:hAnsi="Times New Roman"/>
          <w:color w:val="000000"/>
          <w:sz w:val="24"/>
          <w:szCs w:val="24"/>
        </w:rPr>
        <w:t>340.</w:t>
      </w:r>
    </w:p>
    <w:p w:rsidR="00A4252B" w:rsidRDefault="00A4252B" w:rsidP="007D6712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Реализовано структур: 3, реализовано функций: 15.</w:t>
      </w:r>
    </w:p>
    <w:p w:rsidR="00A4252B" w:rsidRDefault="00A4252B" w:rsidP="007D6712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71"/>
      </w:tblGrid>
      <w:tr w:rsidR="00A4252B" w:rsidRPr="00793ECF" w:rsidTr="00793ECF">
        <w:tc>
          <w:tcPr>
            <w:tcW w:w="9571" w:type="dxa"/>
          </w:tcPr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808080"/>
                <w:sz w:val="18"/>
              </w:rPr>
              <w:t>#include &lt;stdio.h&gt;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808080"/>
                <w:sz w:val="18"/>
              </w:rPr>
              <w:t>#include &lt;math.h&gt;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808080"/>
                <w:sz w:val="18"/>
              </w:rPr>
              <w:t>#include &lt;string.h&gt;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808080"/>
                <w:sz w:val="18"/>
              </w:rPr>
              <w:t>#include &lt;locale.h&gt;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typedef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struct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stack3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bkvnum;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thisbkv;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struct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stack3 *next;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}stackbkv;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typedef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struct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stack2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thisznak;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struct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stack2 *next;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stackchar;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typedef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struct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stack1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thisnum;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struct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stack1 *next;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stack;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peak(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const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stack *s)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s-&gt;thisnum;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peakchar(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const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stackchar *s)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(!s)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-1;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priora(s-&gt;thisznak);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getsize(stack *s)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size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while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size++;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s = s-&gt;next;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size;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found(stackbkv *s,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c)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while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 == s-&gt;thisbkv)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(s-&gt;bkvnum);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s = s-&gt;next;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(-1);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popbkv(stackbkv **s)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stackbkv *r;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 = *s;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 = r-&gt;thisbkv;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*s = (*s)-&gt;next;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free(r);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popchar(stackchar **s)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stackchar *r;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 = *s;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 = r-&gt;thisznak;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*s = (*s)-&gt;next;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free(r);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pushbkv(stackbkv **s,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item,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item1)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stackbkv *r = malloc(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sizeof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(stackbkv));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r-&gt;thisbkv = item;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r-&gt;bkvnum = item1;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r-&gt;next = *s;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*s = r;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pushchar(stackchar **s,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item)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stackchar *r = malloc(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sizeof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(stackchar));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r-&gt;thisznak = item;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r-&gt;next = *s;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*s = r;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popnum(stack **s) { </w:t>
            </w:r>
            <w:r w:rsidRPr="00EB1271">
              <w:rPr>
                <w:rFonts w:ascii="Consolas" w:hAnsi="Consolas"/>
                <w:color w:val="008200"/>
                <w:sz w:val="18"/>
              </w:rPr>
              <w:t>//снимает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stack *r;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 = *s;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 = r-&gt;thisnum;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*s = (*s)-&gt;next;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free(r);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pushnum(stack **s,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item) { </w:t>
            </w:r>
            <w:r w:rsidRPr="00EB1271">
              <w:rPr>
                <w:rFonts w:ascii="Consolas" w:hAnsi="Consolas"/>
                <w:color w:val="008200"/>
                <w:sz w:val="18"/>
              </w:rPr>
              <w:t>//кладёт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stack *r = malloc(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sizeof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(stack));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r-&gt;thisnum = item;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r-&gt;next = *s;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*s = r;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priora(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</w:t>
            </w:r>
            <w:r w:rsidRPr="00EB1271">
              <w:rPr>
                <w:rFonts w:ascii="Consolas" w:hAnsi="Consolas"/>
                <w:color w:val="008200"/>
                <w:sz w:val="18"/>
              </w:rPr>
              <w:t>//приоритет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Input(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memath(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oper(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stack *s = NULL;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stackchar *s2 = NULL;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stackbkv *s3 = NULL;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oneChar = 0, stackChar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kek1 = 0, kek2 = 0; </w:t>
            </w:r>
            <w:r w:rsidRPr="00EB1271">
              <w:rPr>
                <w:rFonts w:ascii="Consolas" w:hAnsi="Consolas"/>
                <w:color w:val="008200"/>
                <w:sz w:val="18"/>
              </w:rPr>
              <w:t>//число и знак (1 и 2)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c = 0, d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decel = 0; </w:t>
            </w:r>
            <w:r w:rsidRPr="00EB1271">
              <w:rPr>
                <w:rFonts w:ascii="Consolas" w:hAnsi="Consolas"/>
                <w:color w:val="008200"/>
                <w:sz w:val="18"/>
              </w:rPr>
              <w:t>//режим работы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zpt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bkv4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bkv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skobo4ka0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matan[47];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C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main()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setlocale(LC_ALL, </w:t>
            </w:r>
            <w:r w:rsidRPr="00EB1271">
              <w:rPr>
                <w:rFonts w:ascii="Consolas" w:hAnsi="Consolas"/>
                <w:color w:val="0000FF"/>
                <w:sz w:val="18"/>
              </w:rPr>
              <w:t>"russian_russia.1251"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Input();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"%fotv\n"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peak(s));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getchar();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Input()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"Введите сначала пременные и их значения, в конце поставьте ';'  (A = 5);\n"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"Если таких нет, то поставьте просто ';'\n"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while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 != </w:t>
            </w:r>
            <w:r w:rsidRPr="00EB1271">
              <w:rPr>
                <w:rFonts w:ascii="Consolas" w:hAnsi="Consolas"/>
                <w:color w:val="0000FF"/>
                <w:sz w:val="18"/>
              </w:rPr>
              <w:t>'\t'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d = getchar();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while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(d != </w:t>
            </w:r>
            <w:r w:rsidRPr="00EB1271">
              <w:rPr>
                <w:rFonts w:ascii="Consolas" w:hAnsi="Consolas"/>
                <w:color w:val="0000FF"/>
                <w:sz w:val="18"/>
              </w:rPr>
              <w:t>'\n'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(((d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'A'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(d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'Z'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)) || ((d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'a'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(d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'z'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bkv = d;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((kek2 == 1) &amp;&amp; (d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(d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'9'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(decel == 0))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bkv4 = 10 * bkv4 + d - </w:t>
            </w:r>
            <w:r w:rsidRPr="00EB1271">
              <w:rPr>
                <w:rFonts w:ascii="Consolas" w:hAnsi="Consolas"/>
                <w:color w:val="0000FF"/>
                <w:sz w:val="18"/>
              </w:rPr>
              <w:t>'0'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((d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(d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'9'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(decel == 1) &amp;&amp; (kek2 == 1))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zpt++;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bkv4 = bkv4 + (d - </w:t>
            </w:r>
            <w:r w:rsidRPr="00EB1271">
              <w:rPr>
                <w:rFonts w:ascii="Consolas" w:hAnsi="Consolas"/>
                <w:color w:val="0000FF"/>
                <w:sz w:val="18"/>
              </w:rPr>
              <w:t>'0'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)*pow(10, -zpt);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(d == </w:t>
            </w:r>
            <w:r w:rsidRPr="00EB1271">
              <w:rPr>
                <w:rFonts w:ascii="Consolas" w:hAnsi="Consolas"/>
                <w:color w:val="0000FF"/>
                <w:sz w:val="18"/>
              </w:rPr>
              <w:t>'='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kek2 = 1;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(d == </w:t>
            </w:r>
            <w:r w:rsidRPr="00EB1271">
              <w:rPr>
                <w:rFonts w:ascii="Consolas" w:hAnsi="Consolas"/>
                <w:color w:val="0000FF"/>
                <w:sz w:val="18"/>
              </w:rPr>
              <w:t>';'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pushbkv(&amp;s3, bkv, bkv4);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bkv4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decel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kek2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d = getchar();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"Введите вашу строку и нажмите 'ENTER'\n"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c = getchar();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while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(1)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z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(((c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'A'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(c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'Z'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)) || ((c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'a'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(c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'z'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matan[0] = c;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c = getchar();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while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(((c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'A'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(c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'Z'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)) || ((c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'a'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(c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'z'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z++;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matan[z] = c;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 = getchar();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z++;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matan[z] = </w:t>
            </w:r>
            <w:r w:rsidRPr="00EB1271">
              <w:rPr>
                <w:rFonts w:ascii="Consolas" w:hAnsi="Consolas"/>
                <w:color w:val="0000FF"/>
                <w:sz w:val="18"/>
              </w:rPr>
              <w:t>'\0'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(strcmp(matan, </w:t>
            </w:r>
            <w:r w:rsidRPr="00EB1271">
              <w:rPr>
                <w:rFonts w:ascii="Consolas" w:hAnsi="Consolas"/>
                <w:color w:val="0000FF"/>
                <w:sz w:val="18"/>
              </w:rPr>
              <w:t>"sin"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== 0)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 = </w:t>
            </w:r>
            <w:r w:rsidRPr="00EB1271">
              <w:rPr>
                <w:rFonts w:ascii="Consolas" w:hAnsi="Consolas"/>
                <w:color w:val="0000FF"/>
                <w:sz w:val="18"/>
              </w:rPr>
              <w:t>'s'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else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(strcmp(matan, </w:t>
            </w:r>
            <w:r w:rsidRPr="00EB1271">
              <w:rPr>
                <w:rFonts w:ascii="Consolas" w:hAnsi="Consolas"/>
                <w:color w:val="0000FF"/>
                <w:sz w:val="18"/>
              </w:rPr>
              <w:t>"cos"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== 0)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 = </w:t>
            </w:r>
            <w:r w:rsidRPr="00EB1271">
              <w:rPr>
                <w:rFonts w:ascii="Consolas" w:hAnsi="Consolas"/>
                <w:color w:val="0000FF"/>
                <w:sz w:val="18"/>
              </w:rPr>
              <w:t>'c'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else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(strcmp(matan, </w:t>
            </w:r>
            <w:r w:rsidRPr="00EB1271">
              <w:rPr>
                <w:rFonts w:ascii="Consolas" w:hAnsi="Consolas"/>
                <w:color w:val="0000FF"/>
                <w:sz w:val="18"/>
              </w:rPr>
              <w:t>"tg"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== 0)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 = </w:t>
            </w:r>
            <w:r w:rsidRPr="00EB1271">
              <w:rPr>
                <w:rFonts w:ascii="Consolas" w:hAnsi="Consolas"/>
                <w:color w:val="0000FF"/>
                <w:sz w:val="18"/>
              </w:rPr>
              <w:t>'t'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else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(strcmp(matan, </w:t>
            </w:r>
            <w:r w:rsidRPr="00EB1271">
              <w:rPr>
                <w:rFonts w:ascii="Consolas" w:hAnsi="Consolas"/>
                <w:color w:val="0000FF"/>
                <w:sz w:val="18"/>
              </w:rPr>
              <w:t>"ctg"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== 0)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 = </w:t>
            </w:r>
            <w:r w:rsidRPr="00EB1271">
              <w:rPr>
                <w:rFonts w:ascii="Consolas" w:hAnsi="Consolas"/>
                <w:color w:val="0000FF"/>
                <w:sz w:val="18"/>
              </w:rPr>
              <w:t>'g'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else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(strcmp(matan, </w:t>
            </w:r>
            <w:r w:rsidRPr="00EB1271">
              <w:rPr>
                <w:rFonts w:ascii="Consolas" w:hAnsi="Consolas"/>
                <w:color w:val="0000FF"/>
                <w:sz w:val="18"/>
              </w:rPr>
              <w:t>"ln"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== 0)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 = </w:t>
            </w:r>
            <w:r w:rsidRPr="00EB1271">
              <w:rPr>
                <w:rFonts w:ascii="Consolas" w:hAnsi="Consolas"/>
                <w:color w:val="0000FF"/>
                <w:sz w:val="18"/>
              </w:rPr>
              <w:t>'l'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else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(matan[1] == </w:t>
            </w:r>
            <w:r w:rsidRPr="00EB1271">
              <w:rPr>
                <w:rFonts w:ascii="Consolas" w:hAnsi="Consolas"/>
                <w:color w:val="0000FF"/>
                <w:sz w:val="18"/>
              </w:rPr>
              <w:t>'\0'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"Корректно!\n"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kek1 = found(s3, matan[0]);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else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"Не корректное выражение!\n"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((c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(c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'9'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(decel == 0))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kek1 = 10 * kek1 + c - </w:t>
            </w:r>
            <w:r w:rsidRPr="00EB1271">
              <w:rPr>
                <w:rFonts w:ascii="Consolas" w:hAnsi="Consolas"/>
                <w:color w:val="0000FF"/>
                <w:sz w:val="18"/>
              </w:rPr>
              <w:t>'0'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((c &gt;= </w:t>
            </w:r>
            <w:r w:rsidRPr="00EB1271">
              <w:rPr>
                <w:rFonts w:ascii="Consolas" w:hAnsi="Consolas"/>
                <w:color w:val="0000FF"/>
                <w:sz w:val="18"/>
              </w:rPr>
              <w:t>'0'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(c &lt;= </w:t>
            </w:r>
            <w:r w:rsidRPr="00EB1271">
              <w:rPr>
                <w:rFonts w:ascii="Consolas" w:hAnsi="Consolas"/>
                <w:color w:val="0000FF"/>
                <w:sz w:val="18"/>
              </w:rPr>
              <w:t>'9'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&amp;&amp; (decel == 1))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zpt++;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kek1 = kek1 + (c - </w:t>
            </w:r>
            <w:r w:rsidRPr="00EB1271">
              <w:rPr>
                <w:rFonts w:ascii="Consolas" w:hAnsi="Consolas"/>
                <w:color w:val="0000FF"/>
                <w:sz w:val="18"/>
              </w:rPr>
              <w:t>'0'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)*pow(10, -zpt);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'.'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decel = 1;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(oper(c))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pushnum(&amp;s, kek1);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((getsize(s) - skobo4ka0) &gt;= 2)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(priora(c) &lt;= priora(peakchar(s2)))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stackChar = popchar(&amp;s2);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memath();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 != </w:t>
            </w:r>
            <w:r w:rsidRPr="00EB1271">
              <w:rPr>
                <w:rFonts w:ascii="Consolas" w:hAnsi="Consolas"/>
                <w:color w:val="0000FF"/>
                <w:sz w:val="18"/>
              </w:rPr>
              <w:t>'\n'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pushchar(&amp;s2, c);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else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pushchar(&amp;s2, c);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decel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kek1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'\n'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pushnum(&amp;s, kek1);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while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(s2)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stackChar = popchar(&amp;s2);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"/n%c\n"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stackChar);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memath();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'('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pushchar(&amp;s2, c);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 != 0)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pushchar(&amp;s2, C);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skobo4ka0 = getsize(s);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')'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skobo4ka0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stackChar = popchar(&amp;s2);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pushnum(&amp;s, kek1);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"%fkekus\n"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peak(s));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decel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kek1 =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while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(stackChar != </w:t>
            </w:r>
            <w:r w:rsidRPr="00EB1271">
              <w:rPr>
                <w:rFonts w:ascii="Consolas" w:hAnsi="Consolas"/>
                <w:color w:val="0000FF"/>
                <w:sz w:val="18"/>
              </w:rPr>
              <w:t>'('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memath();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"%f(Временно это ответ)\n"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peak(s));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stackChar = popchar(&amp;s2);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kek1 = peak(s);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c = getchar();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c = getchar();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void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memath()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double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a = popnum(&amp;s), b=0;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switch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(stackChar)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'+'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popnum(&amp;s);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a + b;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"%f"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'-'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popnum(&amp;s);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b - a;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"%f"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'*'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popnum(&amp;s);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a * b;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"%f"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'/'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popnum(&amp;s);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b / a;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"%f"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'^'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popnum(&amp;s);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pow(b, a);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EB1271">
              <w:rPr>
                <w:rFonts w:ascii="Consolas" w:hAnsi="Consolas"/>
                <w:color w:val="0000FF"/>
                <w:sz w:val="18"/>
              </w:rPr>
              <w:t>"%f"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FF"/>
                <w:sz w:val="18"/>
              </w:rPr>
              <w:t>'s'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sin(a);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FF"/>
                <w:sz w:val="18"/>
              </w:rPr>
              <w:t>'c'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cos(a);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FF"/>
                <w:sz w:val="18"/>
              </w:rPr>
              <w:t>'t'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tan(a);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FF"/>
                <w:sz w:val="18"/>
              </w:rPr>
              <w:t>'g'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1/tan(a);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FF"/>
                <w:sz w:val="18"/>
              </w:rPr>
              <w:t>'l'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b = log(a);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pushnum(&amp;s, b);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break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default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priora(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c)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switch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(c)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'+'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1;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'-'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1;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'*'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2;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'/'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2;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'^'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2;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case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EB1271">
              <w:rPr>
                <w:rFonts w:ascii="Consolas" w:hAnsi="Consolas"/>
                <w:color w:val="0000FF"/>
                <w:sz w:val="18"/>
              </w:rPr>
              <w:t>'\n'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default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int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oper(</w:t>
            </w:r>
            <w:r w:rsidRPr="00EB1271">
              <w:rPr>
                <w:rFonts w:ascii="Consolas" w:hAnsi="Consolas"/>
                <w:b/>
                <w:bCs/>
                <w:color w:val="2E8B57"/>
                <w:sz w:val="18"/>
              </w:rPr>
              <w:t>char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c)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if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'/'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|| 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'+'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|| 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'-'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|| 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'*'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|| (c == </w:t>
            </w:r>
            <w:r w:rsidRPr="00EB1271">
              <w:rPr>
                <w:rFonts w:ascii="Consolas" w:hAnsi="Consolas"/>
                <w:color w:val="0000FF"/>
                <w:sz w:val="18"/>
              </w:rPr>
              <w:t>'^'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EB1271">
              <w:rPr>
                <w:rFonts w:ascii="Consolas" w:hAnsi="Consolas"/>
                <w:color w:val="008200"/>
                <w:sz w:val="18"/>
              </w:rPr>
              <w:t>/*|| (c == '\n')*/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1;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B1271">
              <w:rPr>
                <w:rFonts w:ascii="Consolas" w:hAnsi="Consolas"/>
                <w:b/>
                <w:bCs/>
                <w:color w:val="006699"/>
                <w:sz w:val="18"/>
              </w:rPr>
              <w:t>return</w:t>
            </w: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A4252B" w:rsidRPr="00EB1271" w:rsidRDefault="00A4252B" w:rsidP="00EB1271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EB1271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252B" w:rsidRPr="00793ECF" w:rsidRDefault="00A4252B" w:rsidP="00793EC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A4252B" w:rsidRPr="00A5771A" w:rsidRDefault="00A4252B" w:rsidP="00A5771A">
      <w:pPr>
        <w:spacing w:after="240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Файл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en-US"/>
        </w:rPr>
        <w:t>main.c</w:t>
      </w:r>
      <w:r>
        <w:rPr>
          <w:rFonts w:ascii="Times New Roman" w:hAnsi="Times New Roman"/>
          <w:sz w:val="24"/>
          <w:szCs w:val="24"/>
        </w:rPr>
        <w:t>»</w:t>
      </w:r>
    </w:p>
    <w:sectPr w:rsidR="00A4252B" w:rsidRPr="00A5771A" w:rsidSect="005161A0">
      <w:footerReference w:type="even" r:id="rId30"/>
      <w:footerReference w:type="default" r:id="rId31"/>
      <w:pgSz w:w="11906" w:h="16838"/>
      <w:pgMar w:top="1134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52B" w:rsidRDefault="00A4252B" w:rsidP="00FC1B5A">
      <w:pPr>
        <w:spacing w:after="0" w:line="240" w:lineRule="auto"/>
      </w:pPr>
      <w:r>
        <w:separator/>
      </w:r>
    </w:p>
  </w:endnote>
  <w:endnote w:type="continuationSeparator" w:id="0">
    <w:p w:rsidR="00A4252B" w:rsidRDefault="00A4252B" w:rsidP="00FC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52B" w:rsidRDefault="00A4252B" w:rsidP="00347F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252B" w:rsidRDefault="00A4252B" w:rsidP="00EB750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52B" w:rsidRDefault="00A4252B" w:rsidP="00347F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  <w:p w:rsidR="00A4252B" w:rsidRDefault="00A4252B" w:rsidP="00EB750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52B" w:rsidRDefault="00A4252B" w:rsidP="00FC1B5A">
      <w:pPr>
        <w:spacing w:after="0" w:line="240" w:lineRule="auto"/>
      </w:pPr>
      <w:r>
        <w:separator/>
      </w:r>
    </w:p>
  </w:footnote>
  <w:footnote w:type="continuationSeparator" w:id="0">
    <w:p w:rsidR="00A4252B" w:rsidRDefault="00A4252B" w:rsidP="00FC1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17"/>
    <w:lvl w:ilvl="0"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9F1CA580"/>
    <w:name w:val="WW8Num19"/>
    <w:lvl w:ilvl="0">
      <w:start w:val="1"/>
      <w:numFmt w:val="none"/>
      <w:suff w:val="nothing"/>
      <w:lvlText w:val="4."/>
      <w:lvlJc w:val="left"/>
      <w:pPr>
        <w:tabs>
          <w:tab w:val="num" w:pos="567"/>
        </w:tabs>
        <w:ind w:left="884" w:hanging="360"/>
      </w:pPr>
      <w:rPr>
        <w:rFonts w:cs="Times New Roman"/>
        <w:b/>
      </w:rPr>
    </w:lvl>
  </w:abstractNum>
  <w:abstractNum w:abstractNumId="3">
    <w:nsid w:val="00000004"/>
    <w:multiLevelType w:val="multilevel"/>
    <w:tmpl w:val="C634450A"/>
    <w:name w:val="WW8Num22"/>
    <w:lvl w:ilvl="0">
      <w:start w:val="1"/>
      <w:numFmt w:val="none"/>
      <w:suff w:val="nothing"/>
      <w:lvlText w:val="2."/>
      <w:lvlJc w:val="left"/>
      <w:pPr>
        <w:tabs>
          <w:tab w:val="num" w:pos="567"/>
        </w:tabs>
        <w:ind w:left="884" w:hanging="360"/>
      </w:pPr>
      <w:rPr>
        <w:rFonts w:cs="Times New Roman"/>
        <w:b/>
      </w:rPr>
    </w:lvl>
    <w:lvl w:ilvl="1">
      <w:start w:val="1"/>
      <w:numFmt w:val="none"/>
      <w:suff w:val="nothing"/>
      <w:lvlText w:val="3."/>
      <w:lvlJc w:val="left"/>
      <w:pPr>
        <w:tabs>
          <w:tab w:val="num" w:pos="502"/>
        </w:tabs>
        <w:ind w:left="502" w:hanging="360"/>
      </w:pPr>
      <w:rPr>
        <w:rFonts w:cs="Times New Roman"/>
        <w:b/>
      </w:rPr>
    </w:lvl>
    <w:lvl w:ilvl="2">
      <w:start w:val="1"/>
      <w:numFmt w:val="none"/>
      <w:suff w:val="nothing"/>
      <w:lvlText w:val="4."/>
      <w:lvlJc w:val="left"/>
      <w:pPr>
        <w:tabs>
          <w:tab w:val="num" w:pos="2340"/>
        </w:tabs>
        <w:ind w:left="2340" w:hanging="360"/>
      </w:pPr>
      <w:rPr>
        <w:rFonts w:cs="Times New Roman"/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2880"/>
        </w:tabs>
        <w:ind w:left="2880" w:hanging="360"/>
      </w:pPr>
      <w:rPr>
        <w:rFonts w:cs="Times New Roman"/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0000005"/>
    <w:multiLevelType w:val="singleLevel"/>
    <w:tmpl w:val="00000005"/>
    <w:name w:val="WW8Num25"/>
    <w:lvl w:ilvl="0">
      <w:start w:val="1"/>
      <w:numFmt w:val="none"/>
      <w:suff w:val="nothing"/>
      <w:lvlText w:val="1."/>
      <w:lvlJc w:val="left"/>
      <w:pPr>
        <w:tabs>
          <w:tab w:val="num" w:pos="567"/>
        </w:tabs>
        <w:ind w:left="2504" w:hanging="360"/>
      </w:pPr>
      <w:rPr>
        <w:rFonts w:cs="Times New Roman"/>
        <w:b/>
        <w:sz w:val="24"/>
        <w:szCs w:val="24"/>
      </w:rPr>
    </w:lvl>
  </w:abstractNum>
  <w:abstractNum w:abstractNumId="5">
    <w:nsid w:val="09DF5A21"/>
    <w:multiLevelType w:val="multilevel"/>
    <w:tmpl w:val="F4A4ECC6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238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404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6066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72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975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177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3434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456" w:hanging="2160"/>
      </w:pPr>
      <w:rPr>
        <w:rFonts w:cs="Times New Roman" w:hint="default"/>
      </w:rPr>
    </w:lvl>
  </w:abstractNum>
  <w:abstractNum w:abstractNumId="6">
    <w:nsid w:val="0D012481"/>
    <w:multiLevelType w:val="hybridMultilevel"/>
    <w:tmpl w:val="B83E9982"/>
    <w:lvl w:ilvl="0" w:tplc="396C3C5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">
    <w:nsid w:val="0EE81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356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>
    <w:nsid w:val="15AC194A"/>
    <w:multiLevelType w:val="multilevel"/>
    <w:tmpl w:val="8318A8F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9">
    <w:nsid w:val="1AEC7590"/>
    <w:multiLevelType w:val="multilevel"/>
    <w:tmpl w:val="A904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B8B48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20FB762F"/>
    <w:multiLevelType w:val="hybridMultilevel"/>
    <w:tmpl w:val="7ED63C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6FD7CA1"/>
    <w:multiLevelType w:val="hybridMultilevel"/>
    <w:tmpl w:val="E71A52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9B36E74"/>
    <w:multiLevelType w:val="multilevel"/>
    <w:tmpl w:val="2A40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CA6D58"/>
    <w:multiLevelType w:val="hybridMultilevel"/>
    <w:tmpl w:val="C4A22C2A"/>
    <w:lvl w:ilvl="0" w:tplc="8F72B4D4">
      <w:start w:val="1"/>
      <w:numFmt w:val="decimal"/>
      <w:lvlText w:val="%1."/>
      <w:lvlJc w:val="left"/>
      <w:pPr>
        <w:ind w:left="52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4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6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8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0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2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4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6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84" w:hanging="180"/>
      </w:pPr>
      <w:rPr>
        <w:rFonts w:cs="Times New Roman"/>
      </w:rPr>
    </w:lvl>
  </w:abstractNum>
  <w:abstractNum w:abstractNumId="15">
    <w:nsid w:val="2FEE7145"/>
    <w:multiLevelType w:val="hybridMultilevel"/>
    <w:tmpl w:val="8488F3B6"/>
    <w:name w:val="WW8Num2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2E1322A"/>
    <w:multiLevelType w:val="hybridMultilevel"/>
    <w:tmpl w:val="6ED6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07207A"/>
    <w:multiLevelType w:val="hybridMultilevel"/>
    <w:tmpl w:val="FCA6088E"/>
    <w:lvl w:ilvl="0" w:tplc="8DFED4BC">
      <w:start w:val="1"/>
      <w:numFmt w:val="decimal"/>
      <w:lvlText w:val="%1."/>
      <w:lvlJc w:val="left"/>
      <w:pPr>
        <w:ind w:left="1004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">
    <w:nsid w:val="38E86819"/>
    <w:multiLevelType w:val="multilevel"/>
    <w:tmpl w:val="4336F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cs="Times New Roman" w:hint="default"/>
      </w:rPr>
    </w:lvl>
  </w:abstractNum>
  <w:abstractNum w:abstractNumId="19">
    <w:nsid w:val="3C252755"/>
    <w:multiLevelType w:val="hybridMultilevel"/>
    <w:tmpl w:val="42DE8DD0"/>
    <w:name w:val="WW8Num2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74A0E"/>
    <w:multiLevelType w:val="hybridMultilevel"/>
    <w:tmpl w:val="5BDC8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916E6F"/>
    <w:multiLevelType w:val="hybridMultilevel"/>
    <w:tmpl w:val="CD140E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FBF1CF5"/>
    <w:multiLevelType w:val="hybridMultilevel"/>
    <w:tmpl w:val="4126A78E"/>
    <w:name w:val="WW8Num22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4489A"/>
    <w:multiLevelType w:val="multilevel"/>
    <w:tmpl w:val="DD9EB148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66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cs="Times New Roman" w:hint="default"/>
      </w:rPr>
    </w:lvl>
  </w:abstractNum>
  <w:abstractNum w:abstractNumId="24">
    <w:nsid w:val="54214B6D"/>
    <w:multiLevelType w:val="multilevel"/>
    <w:tmpl w:val="A9EC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56E96EAD"/>
    <w:multiLevelType w:val="multilevel"/>
    <w:tmpl w:val="5692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EA78DE"/>
    <w:multiLevelType w:val="hybridMultilevel"/>
    <w:tmpl w:val="6282ABFA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7">
    <w:nsid w:val="67130A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8">
    <w:nsid w:val="6A7728BE"/>
    <w:multiLevelType w:val="multilevel"/>
    <w:tmpl w:val="926E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6AD548C8"/>
    <w:multiLevelType w:val="hybridMultilevel"/>
    <w:tmpl w:val="E87C9192"/>
    <w:lvl w:ilvl="0" w:tplc="0419000F">
      <w:start w:val="1"/>
      <w:numFmt w:val="decimal"/>
      <w:lvlText w:val="%1."/>
      <w:lvlJc w:val="left"/>
      <w:pPr>
        <w:ind w:left="86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30">
    <w:nsid w:val="6EF874CE"/>
    <w:multiLevelType w:val="hybridMultilevel"/>
    <w:tmpl w:val="895AD3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B16791"/>
    <w:multiLevelType w:val="hybridMultilevel"/>
    <w:tmpl w:val="9F226BE4"/>
    <w:lvl w:ilvl="0" w:tplc="87AC5E0E">
      <w:start w:val="1"/>
      <w:numFmt w:val="decimal"/>
      <w:lvlText w:val="%1."/>
      <w:lvlJc w:val="left"/>
      <w:pPr>
        <w:ind w:left="753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32">
    <w:nsid w:val="7CF22548"/>
    <w:multiLevelType w:val="hybridMultilevel"/>
    <w:tmpl w:val="F5CC1B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8"/>
  </w:num>
  <w:num w:numId="7">
    <w:abstractNumId w:val="8"/>
  </w:num>
  <w:num w:numId="8">
    <w:abstractNumId w:val="10"/>
  </w:num>
  <w:num w:numId="9">
    <w:abstractNumId w:val="7"/>
  </w:num>
  <w:num w:numId="10">
    <w:abstractNumId w:val="27"/>
  </w:num>
  <w:num w:numId="11">
    <w:abstractNumId w:val="6"/>
  </w:num>
  <w:num w:numId="12">
    <w:abstractNumId w:val="23"/>
  </w:num>
  <w:num w:numId="13">
    <w:abstractNumId w:val="5"/>
  </w:num>
  <w:num w:numId="14">
    <w:abstractNumId w:val="21"/>
  </w:num>
  <w:num w:numId="15">
    <w:abstractNumId w:val="11"/>
  </w:num>
  <w:num w:numId="16">
    <w:abstractNumId w:val="31"/>
  </w:num>
  <w:num w:numId="17">
    <w:abstractNumId w:val="30"/>
  </w:num>
  <w:num w:numId="18">
    <w:abstractNumId w:val="15"/>
  </w:num>
  <w:num w:numId="19">
    <w:abstractNumId w:val="19"/>
  </w:num>
  <w:num w:numId="20">
    <w:abstractNumId w:val="22"/>
  </w:num>
  <w:num w:numId="21">
    <w:abstractNumId w:val="20"/>
  </w:num>
  <w:num w:numId="22">
    <w:abstractNumId w:val="32"/>
  </w:num>
  <w:num w:numId="23">
    <w:abstractNumId w:val="16"/>
  </w:num>
  <w:num w:numId="24">
    <w:abstractNumId w:val="14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9"/>
  </w:num>
  <w:num w:numId="28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6"/>
  </w:num>
  <w:num w:numId="32">
    <w:abstractNumId w:val="17"/>
  </w:num>
  <w:num w:numId="3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7004"/>
    <w:rsid w:val="000009A3"/>
    <w:rsid w:val="00011744"/>
    <w:rsid w:val="00030A87"/>
    <w:rsid w:val="00041C25"/>
    <w:rsid w:val="000578D3"/>
    <w:rsid w:val="00067FB9"/>
    <w:rsid w:val="0007159D"/>
    <w:rsid w:val="000963D3"/>
    <w:rsid w:val="000B027E"/>
    <w:rsid w:val="000B1888"/>
    <w:rsid w:val="000B18C5"/>
    <w:rsid w:val="000B43E5"/>
    <w:rsid w:val="000B6ADD"/>
    <w:rsid w:val="00103690"/>
    <w:rsid w:val="00112559"/>
    <w:rsid w:val="00114E3D"/>
    <w:rsid w:val="001540A0"/>
    <w:rsid w:val="0015741F"/>
    <w:rsid w:val="00170D34"/>
    <w:rsid w:val="00175664"/>
    <w:rsid w:val="001758F7"/>
    <w:rsid w:val="001809EA"/>
    <w:rsid w:val="00194D67"/>
    <w:rsid w:val="001953DC"/>
    <w:rsid w:val="001A396D"/>
    <w:rsid w:val="001B2503"/>
    <w:rsid w:val="001B5496"/>
    <w:rsid w:val="001C4924"/>
    <w:rsid w:val="001D5379"/>
    <w:rsid w:val="001D7E4C"/>
    <w:rsid w:val="001E0C19"/>
    <w:rsid w:val="001F657F"/>
    <w:rsid w:val="0022124F"/>
    <w:rsid w:val="00222926"/>
    <w:rsid w:val="00250906"/>
    <w:rsid w:val="00256262"/>
    <w:rsid w:val="00260C67"/>
    <w:rsid w:val="002715E9"/>
    <w:rsid w:val="00272C03"/>
    <w:rsid w:val="00275ABF"/>
    <w:rsid w:val="002803A6"/>
    <w:rsid w:val="0028136E"/>
    <w:rsid w:val="00287CCE"/>
    <w:rsid w:val="00290037"/>
    <w:rsid w:val="002A303F"/>
    <w:rsid w:val="002C5D3A"/>
    <w:rsid w:val="002C794A"/>
    <w:rsid w:val="002D2049"/>
    <w:rsid w:val="002F3284"/>
    <w:rsid w:val="002F5F7A"/>
    <w:rsid w:val="0031057B"/>
    <w:rsid w:val="00327161"/>
    <w:rsid w:val="00335F5B"/>
    <w:rsid w:val="00347FEF"/>
    <w:rsid w:val="00350C69"/>
    <w:rsid w:val="00350EEA"/>
    <w:rsid w:val="00351EFA"/>
    <w:rsid w:val="003523BA"/>
    <w:rsid w:val="003542F7"/>
    <w:rsid w:val="003664D6"/>
    <w:rsid w:val="0036771D"/>
    <w:rsid w:val="003749E1"/>
    <w:rsid w:val="003B4DE6"/>
    <w:rsid w:val="004356C3"/>
    <w:rsid w:val="004539C3"/>
    <w:rsid w:val="00463F9A"/>
    <w:rsid w:val="00464C05"/>
    <w:rsid w:val="00474277"/>
    <w:rsid w:val="004805A8"/>
    <w:rsid w:val="004841D5"/>
    <w:rsid w:val="00493297"/>
    <w:rsid w:val="004B3D93"/>
    <w:rsid w:val="004B4687"/>
    <w:rsid w:val="004D4005"/>
    <w:rsid w:val="00507D70"/>
    <w:rsid w:val="005109C5"/>
    <w:rsid w:val="005161A0"/>
    <w:rsid w:val="00520604"/>
    <w:rsid w:val="00527D82"/>
    <w:rsid w:val="00537004"/>
    <w:rsid w:val="00540525"/>
    <w:rsid w:val="0054411F"/>
    <w:rsid w:val="0057260D"/>
    <w:rsid w:val="0059235C"/>
    <w:rsid w:val="005A7ED5"/>
    <w:rsid w:val="005D16CA"/>
    <w:rsid w:val="005D41DB"/>
    <w:rsid w:val="005D5107"/>
    <w:rsid w:val="005E6321"/>
    <w:rsid w:val="005F26EA"/>
    <w:rsid w:val="005F37CE"/>
    <w:rsid w:val="005F3F09"/>
    <w:rsid w:val="00613998"/>
    <w:rsid w:val="00623D42"/>
    <w:rsid w:val="0062463C"/>
    <w:rsid w:val="00630FE8"/>
    <w:rsid w:val="0063626C"/>
    <w:rsid w:val="0063683F"/>
    <w:rsid w:val="0066625D"/>
    <w:rsid w:val="00666405"/>
    <w:rsid w:val="006726BE"/>
    <w:rsid w:val="00684EB3"/>
    <w:rsid w:val="006B5570"/>
    <w:rsid w:val="006D2A10"/>
    <w:rsid w:val="006D779F"/>
    <w:rsid w:val="006E47A3"/>
    <w:rsid w:val="006F6576"/>
    <w:rsid w:val="006F6DFC"/>
    <w:rsid w:val="00720361"/>
    <w:rsid w:val="0072469B"/>
    <w:rsid w:val="007351D5"/>
    <w:rsid w:val="007456AE"/>
    <w:rsid w:val="00745F47"/>
    <w:rsid w:val="00765670"/>
    <w:rsid w:val="007705D5"/>
    <w:rsid w:val="007755EB"/>
    <w:rsid w:val="0078049B"/>
    <w:rsid w:val="00784D95"/>
    <w:rsid w:val="00787F51"/>
    <w:rsid w:val="00791A88"/>
    <w:rsid w:val="00793739"/>
    <w:rsid w:val="00793ECF"/>
    <w:rsid w:val="00794917"/>
    <w:rsid w:val="007954B7"/>
    <w:rsid w:val="007B5D30"/>
    <w:rsid w:val="007C1B1F"/>
    <w:rsid w:val="007C4CF0"/>
    <w:rsid w:val="007C6D46"/>
    <w:rsid w:val="007C7C26"/>
    <w:rsid w:val="007D0E32"/>
    <w:rsid w:val="007D65CC"/>
    <w:rsid w:val="007D6712"/>
    <w:rsid w:val="007D7FC0"/>
    <w:rsid w:val="007F1050"/>
    <w:rsid w:val="007F4D55"/>
    <w:rsid w:val="008046A3"/>
    <w:rsid w:val="00820447"/>
    <w:rsid w:val="00856C56"/>
    <w:rsid w:val="00857208"/>
    <w:rsid w:val="00860430"/>
    <w:rsid w:val="008729A2"/>
    <w:rsid w:val="008755AB"/>
    <w:rsid w:val="0087681C"/>
    <w:rsid w:val="008867BF"/>
    <w:rsid w:val="00887D32"/>
    <w:rsid w:val="008B2D52"/>
    <w:rsid w:val="008C4CD7"/>
    <w:rsid w:val="008D38D0"/>
    <w:rsid w:val="008E4411"/>
    <w:rsid w:val="008F02A5"/>
    <w:rsid w:val="008F1427"/>
    <w:rsid w:val="008F2C8D"/>
    <w:rsid w:val="008F643C"/>
    <w:rsid w:val="00924AEF"/>
    <w:rsid w:val="00942F1A"/>
    <w:rsid w:val="00950602"/>
    <w:rsid w:val="00966619"/>
    <w:rsid w:val="009709A6"/>
    <w:rsid w:val="0099239F"/>
    <w:rsid w:val="009B49AC"/>
    <w:rsid w:val="009D7392"/>
    <w:rsid w:val="009E5B2E"/>
    <w:rsid w:val="009F3D9F"/>
    <w:rsid w:val="00A02075"/>
    <w:rsid w:val="00A079E8"/>
    <w:rsid w:val="00A07E67"/>
    <w:rsid w:val="00A156F7"/>
    <w:rsid w:val="00A21F8A"/>
    <w:rsid w:val="00A2406E"/>
    <w:rsid w:val="00A25195"/>
    <w:rsid w:val="00A34964"/>
    <w:rsid w:val="00A35252"/>
    <w:rsid w:val="00A352C6"/>
    <w:rsid w:val="00A4252B"/>
    <w:rsid w:val="00A44ADC"/>
    <w:rsid w:val="00A471DB"/>
    <w:rsid w:val="00A5771A"/>
    <w:rsid w:val="00A62921"/>
    <w:rsid w:val="00A67F2A"/>
    <w:rsid w:val="00A719B0"/>
    <w:rsid w:val="00A73158"/>
    <w:rsid w:val="00AA0FE2"/>
    <w:rsid w:val="00AA57B7"/>
    <w:rsid w:val="00AB3EF0"/>
    <w:rsid w:val="00AC08F8"/>
    <w:rsid w:val="00AC5AD5"/>
    <w:rsid w:val="00AC7DB5"/>
    <w:rsid w:val="00AD0219"/>
    <w:rsid w:val="00AF76A4"/>
    <w:rsid w:val="00B06D5C"/>
    <w:rsid w:val="00B2547B"/>
    <w:rsid w:val="00B32B6B"/>
    <w:rsid w:val="00B3634A"/>
    <w:rsid w:val="00B505FE"/>
    <w:rsid w:val="00B514A9"/>
    <w:rsid w:val="00B6118D"/>
    <w:rsid w:val="00B73758"/>
    <w:rsid w:val="00B75048"/>
    <w:rsid w:val="00B97E43"/>
    <w:rsid w:val="00BB5E11"/>
    <w:rsid w:val="00BC1BD2"/>
    <w:rsid w:val="00BD12E2"/>
    <w:rsid w:val="00BD145F"/>
    <w:rsid w:val="00BD3E2F"/>
    <w:rsid w:val="00BE63B6"/>
    <w:rsid w:val="00C07C85"/>
    <w:rsid w:val="00C11E0A"/>
    <w:rsid w:val="00C309B1"/>
    <w:rsid w:val="00C542AD"/>
    <w:rsid w:val="00C61389"/>
    <w:rsid w:val="00C63CDA"/>
    <w:rsid w:val="00C7355D"/>
    <w:rsid w:val="00C7589F"/>
    <w:rsid w:val="00C7619B"/>
    <w:rsid w:val="00C90146"/>
    <w:rsid w:val="00C96619"/>
    <w:rsid w:val="00CA0DAE"/>
    <w:rsid w:val="00CB5BD9"/>
    <w:rsid w:val="00CB747E"/>
    <w:rsid w:val="00CC5659"/>
    <w:rsid w:val="00CE06CC"/>
    <w:rsid w:val="00CE5B46"/>
    <w:rsid w:val="00CF2A47"/>
    <w:rsid w:val="00CF3A71"/>
    <w:rsid w:val="00D04422"/>
    <w:rsid w:val="00D06DF9"/>
    <w:rsid w:val="00D221F0"/>
    <w:rsid w:val="00D260AD"/>
    <w:rsid w:val="00D41128"/>
    <w:rsid w:val="00D70D6B"/>
    <w:rsid w:val="00DA7137"/>
    <w:rsid w:val="00DB60B8"/>
    <w:rsid w:val="00DC68E4"/>
    <w:rsid w:val="00DC7353"/>
    <w:rsid w:val="00DD34E3"/>
    <w:rsid w:val="00DE364E"/>
    <w:rsid w:val="00DF400B"/>
    <w:rsid w:val="00DF6A7E"/>
    <w:rsid w:val="00DF6DC5"/>
    <w:rsid w:val="00E03512"/>
    <w:rsid w:val="00E04546"/>
    <w:rsid w:val="00E07BF5"/>
    <w:rsid w:val="00E119EC"/>
    <w:rsid w:val="00E41B5E"/>
    <w:rsid w:val="00E51981"/>
    <w:rsid w:val="00E77E56"/>
    <w:rsid w:val="00E820A1"/>
    <w:rsid w:val="00E83F93"/>
    <w:rsid w:val="00E87B0A"/>
    <w:rsid w:val="00E972A2"/>
    <w:rsid w:val="00E97DE4"/>
    <w:rsid w:val="00EA2437"/>
    <w:rsid w:val="00EB1271"/>
    <w:rsid w:val="00EB750C"/>
    <w:rsid w:val="00ED0B4B"/>
    <w:rsid w:val="00EE47BC"/>
    <w:rsid w:val="00F005BE"/>
    <w:rsid w:val="00F107F0"/>
    <w:rsid w:val="00F3592B"/>
    <w:rsid w:val="00F46B93"/>
    <w:rsid w:val="00F74DA9"/>
    <w:rsid w:val="00F768B2"/>
    <w:rsid w:val="00F77B65"/>
    <w:rsid w:val="00F8136E"/>
    <w:rsid w:val="00F953DC"/>
    <w:rsid w:val="00FA2944"/>
    <w:rsid w:val="00FA4EF8"/>
    <w:rsid w:val="00FC1B5A"/>
    <w:rsid w:val="00FC2223"/>
    <w:rsid w:val="00FE18EC"/>
    <w:rsid w:val="00FE5D5C"/>
    <w:rsid w:val="00FE6D35"/>
    <w:rsid w:val="00FF2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221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537004"/>
    <w:pPr>
      <w:keepNext/>
      <w:widowControl w:val="0"/>
      <w:numPr>
        <w:numId w:val="1"/>
      </w:numPr>
      <w:autoSpaceDE w:val="0"/>
      <w:spacing w:before="240" w:after="60" w:line="240" w:lineRule="auto"/>
      <w:outlineLvl w:val="0"/>
    </w:pPr>
    <w:rPr>
      <w:rFonts w:ascii="Arial" w:hAnsi="Arial" w:cs="Arial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B3D93"/>
    <w:pPr>
      <w:keepNext/>
      <w:keepLines/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37004"/>
    <w:rPr>
      <w:rFonts w:ascii="Arial" w:hAnsi="Arial" w:cs="Arial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B3D93"/>
    <w:rPr>
      <w:rFonts w:ascii="Cambria" w:hAnsi="Cambria" w:cs="Times New Roman"/>
      <w:color w:val="365F9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rsid w:val="0053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70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471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rsid w:val="00B50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505FE"/>
    <w:rPr>
      <w:rFonts w:ascii="Courier New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rsid w:val="00FC1B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1B5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C1B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1B5A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DC68E4"/>
    <w:pPr>
      <w:spacing w:line="240" w:lineRule="auto"/>
    </w:pPr>
    <w:rPr>
      <w:i/>
      <w:iCs/>
      <w:color w:val="1F497D"/>
      <w:sz w:val="18"/>
      <w:szCs w:val="18"/>
    </w:rPr>
  </w:style>
  <w:style w:type="character" w:customStyle="1" w:styleId="sc91">
    <w:name w:val="sc91"/>
    <w:basedOn w:val="DefaultParagraphFont"/>
    <w:uiPriority w:val="99"/>
    <w:rsid w:val="00DC68E4"/>
    <w:rPr>
      <w:rFonts w:ascii="Courier New" w:hAnsi="Courier New" w:cs="Courier New"/>
      <w:color w:val="804000"/>
      <w:sz w:val="20"/>
      <w:szCs w:val="20"/>
    </w:rPr>
  </w:style>
  <w:style w:type="character" w:customStyle="1" w:styleId="sc161">
    <w:name w:val="sc161"/>
    <w:basedOn w:val="DefaultParagraphFont"/>
    <w:uiPriority w:val="99"/>
    <w:rsid w:val="00DC68E4"/>
    <w:rPr>
      <w:rFonts w:ascii="Courier New" w:hAnsi="Courier New" w:cs="Courier New"/>
      <w:color w:val="8000FF"/>
      <w:sz w:val="20"/>
      <w:szCs w:val="20"/>
    </w:rPr>
  </w:style>
  <w:style w:type="character" w:customStyle="1" w:styleId="sc0">
    <w:name w:val="sc0"/>
    <w:basedOn w:val="DefaultParagraphFont"/>
    <w:uiPriority w:val="99"/>
    <w:rsid w:val="00DC68E4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DefaultParagraphFont"/>
    <w:uiPriority w:val="99"/>
    <w:rsid w:val="00DC68E4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uiPriority w:val="99"/>
    <w:rsid w:val="00DC68E4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uiPriority w:val="99"/>
    <w:rsid w:val="00DC68E4"/>
    <w:rPr>
      <w:rFonts w:ascii="Courier New" w:hAnsi="Courier New" w:cs="Courier New"/>
      <w:color w:val="FF8000"/>
      <w:sz w:val="20"/>
      <w:szCs w:val="20"/>
    </w:rPr>
  </w:style>
  <w:style w:type="character" w:customStyle="1" w:styleId="sc61">
    <w:name w:val="sc61"/>
    <w:basedOn w:val="DefaultParagraphFont"/>
    <w:uiPriority w:val="99"/>
    <w:rsid w:val="00DC68E4"/>
    <w:rPr>
      <w:rFonts w:ascii="Courier New" w:hAnsi="Courier New" w:cs="Courier New"/>
      <w:color w:val="808080"/>
      <w:sz w:val="20"/>
      <w:szCs w:val="20"/>
    </w:rPr>
  </w:style>
  <w:style w:type="character" w:customStyle="1" w:styleId="sc51">
    <w:name w:val="sc51"/>
    <w:basedOn w:val="DefaultParagraphFont"/>
    <w:uiPriority w:val="99"/>
    <w:rsid w:val="00DC68E4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uiPriority w:val="99"/>
    <w:rsid w:val="00DC68E4"/>
    <w:rPr>
      <w:rFonts w:ascii="Courier New" w:hAnsi="Courier New" w:cs="Courier New"/>
      <w:color w:val="808080"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A34964"/>
    <w:pPr>
      <w:keepLines/>
      <w:widowControl/>
      <w:numPr>
        <w:numId w:val="0"/>
      </w:numPr>
      <w:autoSpaceDE/>
      <w:spacing w:after="0" w:line="259" w:lineRule="auto"/>
      <w:outlineLvl w:val="9"/>
    </w:pPr>
    <w:rPr>
      <w:rFonts w:ascii="Cambria" w:hAnsi="Cambria" w:cs="Times New Roman"/>
      <w:b w:val="0"/>
      <w:bCs w:val="0"/>
      <w:color w:val="365F91"/>
      <w:kern w:val="0"/>
      <w:lang w:eastAsia="ru-RU"/>
    </w:rPr>
  </w:style>
  <w:style w:type="paragraph" w:styleId="TOC1">
    <w:name w:val="toc 1"/>
    <w:basedOn w:val="Normal"/>
    <w:next w:val="Normal"/>
    <w:autoRedefine/>
    <w:uiPriority w:val="99"/>
    <w:rsid w:val="00A34964"/>
    <w:pPr>
      <w:spacing w:after="100"/>
    </w:pPr>
  </w:style>
  <w:style w:type="character" w:styleId="Hyperlink">
    <w:name w:val="Hyperlink"/>
    <w:basedOn w:val="DefaultParagraphFont"/>
    <w:uiPriority w:val="99"/>
    <w:rsid w:val="00A34964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A6292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62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62921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62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62921"/>
    <w:rPr>
      <w:b/>
      <w:bCs/>
    </w:rPr>
  </w:style>
  <w:style w:type="table" w:styleId="TableGrid">
    <w:name w:val="Table Grid"/>
    <w:basedOn w:val="TableNormal"/>
    <w:uiPriority w:val="99"/>
    <w:rsid w:val="003B4DE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A5771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A5771A"/>
    <w:rPr>
      <w:rFonts w:cs="Times New Roman"/>
    </w:rPr>
  </w:style>
  <w:style w:type="character" w:styleId="HTMLCode">
    <w:name w:val="HTML Code"/>
    <w:basedOn w:val="DefaultParagraphFont"/>
    <w:uiPriority w:val="99"/>
    <w:semiHidden/>
    <w:rsid w:val="009B49AC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rsid w:val="00EB750C"/>
    <w:rPr>
      <w:rFonts w:cs="Times New Roman"/>
    </w:rPr>
  </w:style>
  <w:style w:type="character" w:customStyle="1" w:styleId="preprocessor">
    <w:name w:val="preprocessor"/>
    <w:basedOn w:val="DefaultParagraphFont"/>
    <w:uiPriority w:val="99"/>
    <w:rsid w:val="00EB1271"/>
    <w:rPr>
      <w:rFonts w:cs="Times New Roman"/>
    </w:rPr>
  </w:style>
  <w:style w:type="character" w:customStyle="1" w:styleId="keyword">
    <w:name w:val="keyword"/>
    <w:basedOn w:val="DefaultParagraphFont"/>
    <w:uiPriority w:val="99"/>
    <w:rsid w:val="00EB1271"/>
    <w:rPr>
      <w:rFonts w:cs="Times New Roman"/>
    </w:rPr>
  </w:style>
  <w:style w:type="character" w:customStyle="1" w:styleId="datatypes">
    <w:name w:val="datatypes"/>
    <w:basedOn w:val="DefaultParagraphFont"/>
    <w:uiPriority w:val="99"/>
    <w:rsid w:val="00EB1271"/>
    <w:rPr>
      <w:rFonts w:cs="Times New Roman"/>
    </w:rPr>
  </w:style>
  <w:style w:type="character" w:customStyle="1" w:styleId="comment">
    <w:name w:val="comment"/>
    <w:basedOn w:val="DefaultParagraphFont"/>
    <w:uiPriority w:val="99"/>
    <w:rsid w:val="00EB1271"/>
    <w:rPr>
      <w:rFonts w:cs="Times New Roman"/>
    </w:rPr>
  </w:style>
  <w:style w:type="character" w:customStyle="1" w:styleId="string">
    <w:name w:val="string"/>
    <w:basedOn w:val="DefaultParagraphFont"/>
    <w:uiPriority w:val="99"/>
    <w:rsid w:val="00EB127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03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20</Pages>
  <Words>3067</Words>
  <Characters>17486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Админ</dc:creator>
  <cp:keywords/>
  <dc:description/>
  <cp:lastModifiedBy>Петька</cp:lastModifiedBy>
  <cp:revision>2</cp:revision>
  <dcterms:created xsi:type="dcterms:W3CDTF">2018-06-05T08:39:00Z</dcterms:created>
  <dcterms:modified xsi:type="dcterms:W3CDTF">2018-06-05T08:39:00Z</dcterms:modified>
</cp:coreProperties>
</file>